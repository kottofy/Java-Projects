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976" w:rsidRPr="00471976" w:rsidRDefault="00471976" w:rsidP="00471976">
      <w:pPr>
        <w:widowControl w:val="0"/>
        <w:autoSpaceDE w:val="0"/>
        <w:autoSpaceDN w:val="0"/>
        <w:adjustRightInd w:val="0"/>
        <w:rPr>
          <w:rFonts w:ascii="Helvetica" w:hAnsi="Helvetica" w:cs="Helvetica"/>
          <w:b/>
          <w:bCs/>
          <w:color w:val="0C1C36"/>
          <w:sz w:val="28"/>
          <w:szCs w:val="64"/>
        </w:rPr>
      </w:pPr>
      <w:r w:rsidRPr="00471976">
        <w:rPr>
          <w:rFonts w:ascii="Helvetica" w:hAnsi="Helvetica" w:cs="Helvetica"/>
          <w:b/>
          <w:bCs/>
          <w:color w:val="0C1C36"/>
          <w:sz w:val="36"/>
          <w:szCs w:val="64"/>
        </w:rPr>
        <w:t>Project 3: MP3 File Collection</w:t>
      </w:r>
      <w:r>
        <w:rPr>
          <w:rFonts w:ascii="Helvetica" w:hAnsi="Helvetica" w:cs="Helvetica"/>
          <w:b/>
          <w:bCs/>
          <w:color w:val="0C1C36"/>
          <w:sz w:val="36"/>
          <w:szCs w:val="64"/>
        </w:rPr>
        <w:tab/>
      </w:r>
      <w:r w:rsidRPr="00471976">
        <w:rPr>
          <w:rFonts w:ascii="Helvetica" w:hAnsi="Helvetica" w:cs="Helvetica"/>
          <w:b/>
          <w:bCs/>
          <w:color w:val="0C1C36"/>
          <w:sz w:val="28"/>
          <w:szCs w:val="32"/>
        </w:rPr>
        <w:t xml:space="preserve">Due:    </w:t>
      </w:r>
      <w:r w:rsidR="00673A69">
        <w:rPr>
          <w:rFonts w:ascii="Helvetica" w:hAnsi="Helvetica" w:cs="Helvetica"/>
          <w:b/>
          <w:bCs/>
          <w:color w:val="0C1C36"/>
          <w:sz w:val="32"/>
          <w:szCs w:val="32"/>
        </w:rPr>
        <w:t>July 15, 2010</w:t>
      </w:r>
    </w:p>
    <w:p w:rsidR="00471976" w:rsidRDefault="00471976" w:rsidP="00471976">
      <w:pPr>
        <w:widowControl w:val="0"/>
        <w:autoSpaceDE w:val="0"/>
        <w:autoSpaceDN w:val="0"/>
        <w:adjustRightInd w:val="0"/>
        <w:rPr>
          <w:rFonts w:ascii="Helvetica" w:hAnsi="Helvetica" w:cs="Helvetica"/>
          <w:color w:val="0C1C36"/>
          <w:sz w:val="20"/>
          <w:szCs w:val="32"/>
        </w:rPr>
      </w:pPr>
    </w:p>
    <w:p w:rsidR="008C4C49" w:rsidRPr="008C4C49" w:rsidRDefault="008C4C49" w:rsidP="008C4C49">
      <w:pPr>
        <w:widowControl w:val="0"/>
        <w:autoSpaceDE w:val="0"/>
        <w:autoSpaceDN w:val="0"/>
        <w:adjustRightInd w:val="0"/>
        <w:rPr>
          <w:rFonts w:ascii="Helvetica" w:hAnsi="Helvetica" w:cs="Helvetica"/>
          <w:color w:val="0C1C36"/>
          <w:sz w:val="20"/>
          <w:szCs w:val="32"/>
        </w:rPr>
      </w:pPr>
      <w:r w:rsidRPr="008C4C49">
        <w:rPr>
          <w:rFonts w:ascii="Helvetica" w:hAnsi="Helvetica" w:cs="Helvetica"/>
          <w:color w:val="0C1C36"/>
          <w:sz w:val="20"/>
          <w:szCs w:val="32"/>
        </w:rPr>
        <w:t xml:space="preserve">In this project you are asked to create a simple, command line based program to view and play a collection of mp3 files.  You are asked to extend a provided </w:t>
      </w:r>
      <w:r w:rsidRPr="008C4C49">
        <w:rPr>
          <w:rFonts w:ascii="Courier New" w:hAnsi="Courier New" w:cs="Courier New"/>
          <w:color w:val="0C1C36"/>
          <w:sz w:val="20"/>
          <w:szCs w:val="32"/>
        </w:rPr>
        <w:t>LinkedList</w:t>
      </w:r>
      <w:r w:rsidRPr="008C4C49">
        <w:rPr>
          <w:rFonts w:ascii="Helvetica" w:hAnsi="Helvetica" w:cs="Helvetica"/>
          <w:color w:val="0C1C36"/>
          <w:sz w:val="20"/>
          <w:szCs w:val="32"/>
        </w:rPr>
        <w:t xml:space="preserve"> class, implement class </w:t>
      </w:r>
      <w:r w:rsidRPr="008C4C49">
        <w:rPr>
          <w:rFonts w:ascii="Courier New" w:hAnsi="Courier New" w:cs="Courier New"/>
          <w:color w:val="0C1C36"/>
          <w:sz w:val="20"/>
          <w:szCs w:val="32"/>
        </w:rPr>
        <w:t>MP3File</w:t>
      </w:r>
      <w:r w:rsidRPr="008C4C49">
        <w:rPr>
          <w:rFonts w:ascii="Helvetica" w:hAnsi="Helvetica" w:cs="Helvetica"/>
          <w:color w:val="0C1C36"/>
          <w:sz w:val="20"/>
          <w:szCs w:val="32"/>
        </w:rPr>
        <w:t xml:space="preserve">, and also </w:t>
      </w:r>
      <w:r w:rsidRPr="008C4C49">
        <w:rPr>
          <w:rFonts w:ascii="Courier New" w:hAnsi="Courier New" w:cs="Courier New"/>
          <w:color w:val="0C1C36"/>
          <w:sz w:val="20"/>
          <w:szCs w:val="32"/>
        </w:rPr>
        <w:t>MyMP3Files</w:t>
      </w:r>
      <w:r w:rsidRPr="008C4C49">
        <w:rPr>
          <w:rFonts w:ascii="Helvetica" w:hAnsi="Helvetica" w:cs="Helvetica"/>
          <w:color w:val="0C1C36"/>
          <w:sz w:val="20"/>
          <w:szCs w:val="32"/>
        </w:rPr>
        <w:t xml:space="preserve">, which is the main program for your project.  Your program will rely on a class to play an mp3 file and access the embedded tags in an MP3 file, such as title, author, album, and date.  A Java class to play an mp3 file along with the necessary jar files will be provided to you.  </w:t>
      </w:r>
    </w:p>
    <w:p w:rsidR="008C4C49" w:rsidRPr="008C4C49" w:rsidRDefault="008C4C49" w:rsidP="008C4C49">
      <w:pPr>
        <w:widowControl w:val="0"/>
        <w:autoSpaceDE w:val="0"/>
        <w:autoSpaceDN w:val="0"/>
        <w:adjustRightInd w:val="0"/>
        <w:spacing w:after="320"/>
        <w:rPr>
          <w:rFonts w:ascii="Helvetica" w:hAnsi="Helvetica" w:cs="Helvetica"/>
          <w:color w:val="0C1C36"/>
          <w:sz w:val="20"/>
          <w:szCs w:val="32"/>
        </w:rPr>
      </w:pPr>
      <w:r w:rsidRPr="008C4C49">
        <w:rPr>
          <w:rFonts w:ascii="Helvetica" w:hAnsi="Helvetica" w:cs="Helvetica"/>
          <w:b/>
          <w:bCs/>
          <w:color w:val="0C1C36"/>
          <w:sz w:val="20"/>
          <w:szCs w:val="32"/>
        </w:rPr>
        <w:t xml:space="preserve">NOTE:  Since this project involves dealing with mp3 files, you must only use </w:t>
      </w:r>
      <w:r w:rsidRPr="008C4C49">
        <w:rPr>
          <w:rFonts w:ascii="Helvetica" w:hAnsi="Helvetica" w:cs="Helvetica"/>
          <w:b/>
          <w:bCs/>
          <w:i/>
          <w:iCs/>
          <w:color w:val="0C1C36"/>
          <w:sz w:val="20"/>
          <w:szCs w:val="32"/>
        </w:rPr>
        <w:t>legally</w:t>
      </w:r>
      <w:r w:rsidRPr="008C4C49">
        <w:rPr>
          <w:rFonts w:ascii="Helvetica" w:hAnsi="Helvetica" w:cs="Helvetica"/>
          <w:b/>
          <w:bCs/>
          <w:color w:val="0C1C36"/>
          <w:sz w:val="20"/>
          <w:szCs w:val="32"/>
        </w:rPr>
        <w:t xml:space="preserve"> obtained mp3 files (see an ethics note below).</w:t>
      </w:r>
    </w:p>
    <w:p w:rsidR="008C4C49" w:rsidRPr="008C4C49" w:rsidRDefault="008C4C49" w:rsidP="008C4C49">
      <w:pPr>
        <w:widowControl w:val="0"/>
        <w:autoSpaceDE w:val="0"/>
        <w:autoSpaceDN w:val="0"/>
        <w:adjustRightInd w:val="0"/>
        <w:spacing w:after="320"/>
        <w:rPr>
          <w:rFonts w:ascii="Helvetica" w:hAnsi="Helvetica" w:cs="Helvetica"/>
          <w:color w:val="0C1C36"/>
          <w:sz w:val="20"/>
          <w:szCs w:val="32"/>
        </w:rPr>
      </w:pPr>
      <w:r w:rsidRPr="008C4C49">
        <w:rPr>
          <w:rFonts w:ascii="Helvetica" w:hAnsi="Helvetica" w:cs="Helvetica"/>
          <w:color w:val="0C1C36"/>
          <w:sz w:val="20"/>
          <w:szCs w:val="32"/>
        </w:rPr>
        <w:t xml:space="preserve">In this project, you are also required to provide a suitable JUnit-based tester for your modified </w:t>
      </w:r>
      <w:r w:rsidRPr="008C4C49">
        <w:rPr>
          <w:rFonts w:ascii="Courier New" w:hAnsi="Courier New" w:cs="Courier New"/>
          <w:color w:val="0C1C36"/>
          <w:sz w:val="20"/>
          <w:szCs w:val="32"/>
        </w:rPr>
        <w:t>LinkedList</w:t>
      </w:r>
      <w:r w:rsidRPr="008C4C49">
        <w:rPr>
          <w:rFonts w:ascii="Helvetica" w:hAnsi="Helvetica" w:cs="Helvetica"/>
          <w:color w:val="0C1C36"/>
          <w:sz w:val="20"/>
          <w:szCs w:val="32"/>
        </w:rPr>
        <w:t xml:space="preserve"> class, as well as suitable JavaDoc comments for all of your classes.</w:t>
      </w:r>
    </w:p>
    <w:p w:rsidR="008C4C49" w:rsidRPr="008C4C49" w:rsidRDefault="008C4C49" w:rsidP="008C4C49">
      <w:pPr>
        <w:widowControl w:val="0"/>
        <w:autoSpaceDE w:val="0"/>
        <w:autoSpaceDN w:val="0"/>
        <w:adjustRightInd w:val="0"/>
        <w:spacing w:after="320"/>
        <w:rPr>
          <w:rFonts w:ascii="Helvetica" w:hAnsi="Helvetica" w:cs="Helvetica"/>
          <w:color w:val="0C1C36"/>
          <w:sz w:val="20"/>
          <w:szCs w:val="32"/>
        </w:rPr>
      </w:pPr>
      <w:r w:rsidRPr="008C4C49">
        <w:rPr>
          <w:rFonts w:ascii="Helvetica" w:hAnsi="Helvetica" w:cs="Helvetica"/>
          <w:color w:val="0C1C36"/>
          <w:sz w:val="20"/>
          <w:szCs w:val="32"/>
        </w:rPr>
        <w:t xml:space="preserve">Submit your project directory to </w:t>
      </w:r>
      <w:r w:rsidRPr="008C4C49">
        <w:rPr>
          <w:rFonts w:ascii="Courier New" w:hAnsi="Courier New" w:cs="Courier New"/>
          <w:color w:val="0C1C36"/>
          <w:sz w:val="20"/>
          <w:szCs w:val="32"/>
        </w:rPr>
        <w:t>cs1302a</w:t>
      </w:r>
      <w:r w:rsidRPr="008C4C49">
        <w:rPr>
          <w:rFonts w:ascii="Helvetica" w:hAnsi="Helvetica" w:cs="Helvetica"/>
          <w:color w:val="0C1C36"/>
          <w:sz w:val="20"/>
          <w:szCs w:val="32"/>
        </w:rPr>
        <w:t xml:space="preserve"> on odin, a directory called </w:t>
      </w:r>
      <w:r w:rsidRPr="008C4C49">
        <w:rPr>
          <w:rFonts w:ascii="Courier New" w:hAnsi="Courier New" w:cs="Courier New"/>
          <w:color w:val="0C1C36"/>
          <w:sz w:val="20"/>
          <w:szCs w:val="32"/>
        </w:rPr>
        <w:t>Project3</w:t>
      </w:r>
      <w:r w:rsidRPr="008C4C49">
        <w:rPr>
          <w:rFonts w:ascii="Helvetica" w:hAnsi="Helvetica" w:cs="Helvetica"/>
          <w:color w:val="0C1C36"/>
          <w:sz w:val="20"/>
          <w:szCs w:val="32"/>
        </w:rPr>
        <w:t xml:space="preserve"> (using the submit command):</w:t>
      </w:r>
    </w:p>
    <w:p w:rsidR="008C4C49" w:rsidRPr="008C4C49" w:rsidRDefault="008C4C49" w:rsidP="008C4C49">
      <w:pPr>
        <w:widowControl w:val="0"/>
        <w:numPr>
          <w:ilvl w:val="0"/>
          <w:numId w:val="1"/>
        </w:numPr>
        <w:tabs>
          <w:tab w:val="left" w:pos="220"/>
          <w:tab w:val="left" w:pos="720"/>
        </w:tabs>
        <w:autoSpaceDE w:val="0"/>
        <w:autoSpaceDN w:val="0"/>
        <w:adjustRightInd w:val="0"/>
        <w:ind w:left="720" w:hanging="720"/>
        <w:rPr>
          <w:rFonts w:ascii="Helvetica" w:hAnsi="Helvetica" w:cs="Helvetica"/>
          <w:color w:val="0C1C36"/>
          <w:sz w:val="20"/>
          <w:szCs w:val="32"/>
        </w:rPr>
      </w:pPr>
      <w:r w:rsidRPr="008C4C49">
        <w:rPr>
          <w:rFonts w:ascii="Helvetica" w:hAnsi="Helvetica" w:cs="Helvetica"/>
          <w:color w:val="0C1C36"/>
          <w:sz w:val="20"/>
          <w:szCs w:val="32"/>
        </w:rPr>
        <w:t xml:space="preserve">All the source code, i.e. </w:t>
      </w:r>
      <w:r w:rsidRPr="008C4C49">
        <w:rPr>
          <w:rFonts w:ascii="Courier New" w:hAnsi="Courier New" w:cs="Courier New"/>
          <w:color w:val="0C1C36"/>
          <w:sz w:val="20"/>
          <w:szCs w:val="32"/>
        </w:rPr>
        <w:t>.java</w:t>
      </w:r>
      <w:r w:rsidRPr="008C4C49">
        <w:rPr>
          <w:rFonts w:ascii="Helvetica" w:hAnsi="Helvetica" w:cs="Helvetica"/>
          <w:color w:val="0C1C36"/>
          <w:sz w:val="20"/>
          <w:szCs w:val="32"/>
        </w:rPr>
        <w:t xml:space="preserve"> files. Please do NOT include </w:t>
      </w:r>
      <w:r w:rsidRPr="008C4C49">
        <w:rPr>
          <w:rFonts w:ascii="Courier New" w:hAnsi="Courier New" w:cs="Courier New"/>
          <w:color w:val="0C1C36"/>
          <w:sz w:val="20"/>
          <w:szCs w:val="32"/>
        </w:rPr>
        <w:t>.class</w:t>
      </w:r>
      <w:r w:rsidRPr="008C4C49">
        <w:rPr>
          <w:rFonts w:ascii="Helvetica" w:hAnsi="Helvetica" w:cs="Helvetica"/>
          <w:color w:val="0C1C36"/>
          <w:sz w:val="20"/>
          <w:szCs w:val="32"/>
        </w:rPr>
        <w:t xml:space="preserve"> files.  A </w:t>
      </w:r>
      <w:r w:rsidRPr="008C4C49">
        <w:rPr>
          <w:rFonts w:ascii="Courier New" w:hAnsi="Courier New" w:cs="Courier New"/>
          <w:color w:val="0C1C36"/>
          <w:sz w:val="20"/>
          <w:szCs w:val="32"/>
        </w:rPr>
        <w:t>LinkedListTester</w:t>
      </w:r>
      <w:r w:rsidRPr="008C4C49">
        <w:rPr>
          <w:rFonts w:ascii="Helvetica" w:hAnsi="Helvetica" w:cs="Helvetica"/>
          <w:color w:val="0C1C36"/>
          <w:sz w:val="20"/>
          <w:szCs w:val="32"/>
        </w:rPr>
        <w:t xml:space="preserve"> class and javadoc comments are required. Of course, regular “program logic” comments are required in your source code, as well.  As usual, your source code should be well formatted.</w:t>
      </w:r>
    </w:p>
    <w:p w:rsidR="008C4C49" w:rsidRPr="008C4C49" w:rsidRDefault="008C4C49" w:rsidP="008C4C49">
      <w:pPr>
        <w:widowControl w:val="0"/>
        <w:numPr>
          <w:ilvl w:val="0"/>
          <w:numId w:val="1"/>
        </w:numPr>
        <w:tabs>
          <w:tab w:val="left" w:pos="220"/>
          <w:tab w:val="left" w:pos="720"/>
        </w:tabs>
        <w:autoSpaceDE w:val="0"/>
        <w:autoSpaceDN w:val="0"/>
        <w:adjustRightInd w:val="0"/>
        <w:ind w:left="720" w:hanging="720"/>
        <w:rPr>
          <w:rFonts w:ascii="Helvetica" w:hAnsi="Helvetica" w:cs="Helvetica"/>
          <w:color w:val="0C1C36"/>
          <w:sz w:val="20"/>
          <w:szCs w:val="32"/>
        </w:rPr>
      </w:pPr>
      <w:r w:rsidRPr="008C4C49">
        <w:rPr>
          <w:rFonts w:ascii="Helvetica" w:hAnsi="Helvetica" w:cs="Helvetica"/>
          <w:color w:val="0C1C36"/>
          <w:sz w:val="20"/>
          <w:szCs w:val="32"/>
        </w:rPr>
        <w:t xml:space="preserve">A </w:t>
      </w:r>
      <w:r w:rsidRPr="008C4C49">
        <w:rPr>
          <w:rFonts w:ascii="Courier New" w:hAnsi="Courier New" w:cs="Courier New"/>
          <w:color w:val="0C1C36"/>
          <w:sz w:val="20"/>
          <w:szCs w:val="32"/>
        </w:rPr>
        <w:t>README</w:t>
      </w:r>
      <w:r w:rsidRPr="008C4C49">
        <w:rPr>
          <w:rFonts w:ascii="Helvetica" w:hAnsi="Helvetica" w:cs="Helvetica"/>
          <w:color w:val="0C1C36"/>
          <w:sz w:val="20"/>
          <w:szCs w:val="32"/>
        </w:rPr>
        <w:t xml:space="preserve"> file telling us how to compile your program and how to execute it.</w:t>
      </w:r>
    </w:p>
    <w:p w:rsidR="008C4C49" w:rsidRDefault="008C4C49" w:rsidP="008C4C49">
      <w:pPr>
        <w:widowControl w:val="0"/>
        <w:autoSpaceDE w:val="0"/>
        <w:autoSpaceDN w:val="0"/>
        <w:adjustRightInd w:val="0"/>
        <w:rPr>
          <w:rFonts w:ascii="Times New Roman" w:hAnsi="Times New Roman" w:cs="Times New Roman"/>
          <w:b/>
          <w:bCs/>
          <w:color w:val="0C1C36"/>
          <w:sz w:val="20"/>
          <w:szCs w:val="32"/>
        </w:rPr>
      </w:pPr>
    </w:p>
    <w:p w:rsidR="008C4C49" w:rsidRPr="008C4C49" w:rsidRDefault="008C4C49" w:rsidP="008C4C49">
      <w:pPr>
        <w:widowControl w:val="0"/>
        <w:autoSpaceDE w:val="0"/>
        <w:autoSpaceDN w:val="0"/>
        <w:adjustRightInd w:val="0"/>
        <w:rPr>
          <w:rFonts w:ascii="Times New Roman" w:hAnsi="Times New Roman" w:cs="Times New Roman"/>
          <w:color w:val="0C1C36"/>
          <w:sz w:val="20"/>
          <w:szCs w:val="32"/>
        </w:rPr>
      </w:pPr>
      <w:r w:rsidRPr="008C4C49">
        <w:rPr>
          <w:rFonts w:ascii="Times New Roman" w:hAnsi="Times New Roman" w:cs="Times New Roman"/>
          <w:b/>
          <w:bCs/>
          <w:color w:val="0C1C36"/>
          <w:sz w:val="20"/>
          <w:szCs w:val="32"/>
        </w:rPr>
        <w:t>Project description:</w:t>
      </w:r>
    </w:p>
    <w:p w:rsidR="008C4C49" w:rsidRPr="008C4C49" w:rsidRDefault="008C4C49" w:rsidP="008C4C49">
      <w:pPr>
        <w:widowControl w:val="0"/>
        <w:numPr>
          <w:ilvl w:val="0"/>
          <w:numId w:val="2"/>
        </w:numPr>
        <w:tabs>
          <w:tab w:val="left" w:pos="220"/>
          <w:tab w:val="left" w:pos="720"/>
        </w:tabs>
        <w:autoSpaceDE w:val="0"/>
        <w:autoSpaceDN w:val="0"/>
        <w:adjustRightInd w:val="0"/>
        <w:ind w:left="720" w:hanging="720"/>
        <w:rPr>
          <w:rFonts w:ascii="Helvetica" w:hAnsi="Helvetica" w:cs="Helvetica"/>
          <w:color w:val="0C1C36"/>
          <w:sz w:val="20"/>
          <w:szCs w:val="32"/>
        </w:rPr>
      </w:pPr>
      <w:r w:rsidRPr="008C4C49">
        <w:rPr>
          <w:rFonts w:ascii="Helvetica" w:hAnsi="Helvetica" w:cs="Helvetica"/>
          <w:color w:val="0C1C36"/>
          <w:sz w:val="20"/>
          <w:szCs w:val="32"/>
        </w:rPr>
        <w:t xml:space="preserve">Your program must be in package </w:t>
      </w:r>
      <w:r w:rsidRPr="008C4C49">
        <w:rPr>
          <w:rFonts w:ascii="Courier New" w:hAnsi="Courier New" w:cs="Courier New"/>
          <w:color w:val="0C1C36"/>
          <w:sz w:val="20"/>
          <w:szCs w:val="32"/>
        </w:rPr>
        <w:t>edu.uga.cs1302.mp3files</w:t>
      </w:r>
      <w:r w:rsidRPr="008C4C49">
        <w:rPr>
          <w:rFonts w:ascii="Helvetica" w:hAnsi="Helvetica" w:cs="Helvetica"/>
          <w:color w:val="0C1C36"/>
          <w:sz w:val="20"/>
          <w:szCs w:val="32"/>
        </w:rPr>
        <w:t>.</w:t>
      </w:r>
    </w:p>
    <w:p w:rsidR="008C4C49" w:rsidRDefault="008C4C49" w:rsidP="008C4C49">
      <w:pPr>
        <w:widowControl w:val="0"/>
        <w:numPr>
          <w:ilvl w:val="0"/>
          <w:numId w:val="2"/>
        </w:numPr>
        <w:tabs>
          <w:tab w:val="left" w:pos="220"/>
          <w:tab w:val="left" w:pos="720"/>
        </w:tabs>
        <w:autoSpaceDE w:val="0"/>
        <w:autoSpaceDN w:val="0"/>
        <w:adjustRightInd w:val="0"/>
        <w:ind w:left="720" w:hanging="720"/>
        <w:rPr>
          <w:rFonts w:ascii="Helvetica" w:hAnsi="Helvetica" w:cs="Helvetica"/>
          <w:color w:val="0C1C36"/>
          <w:sz w:val="20"/>
          <w:szCs w:val="32"/>
        </w:rPr>
      </w:pPr>
    </w:p>
    <w:p w:rsidR="008C4C49" w:rsidRPr="008C4C49" w:rsidRDefault="008C4C49" w:rsidP="008C4C49">
      <w:pPr>
        <w:widowControl w:val="0"/>
        <w:numPr>
          <w:ilvl w:val="0"/>
          <w:numId w:val="2"/>
        </w:numPr>
        <w:tabs>
          <w:tab w:val="left" w:pos="220"/>
          <w:tab w:val="left" w:pos="720"/>
        </w:tabs>
        <w:autoSpaceDE w:val="0"/>
        <w:autoSpaceDN w:val="0"/>
        <w:adjustRightInd w:val="0"/>
        <w:ind w:left="720" w:hanging="720"/>
        <w:rPr>
          <w:rFonts w:ascii="Helvetica" w:hAnsi="Helvetica" w:cs="Helvetica"/>
          <w:color w:val="0C1C36"/>
          <w:sz w:val="20"/>
          <w:szCs w:val="32"/>
        </w:rPr>
      </w:pPr>
      <w:r w:rsidRPr="008C4C49">
        <w:rPr>
          <w:rFonts w:ascii="Helvetica" w:hAnsi="Helvetica" w:cs="Helvetica"/>
          <w:color w:val="0C1C36"/>
          <w:sz w:val="20"/>
          <w:szCs w:val="32"/>
        </w:rPr>
        <w:t xml:space="preserve">Modify the LinkedList class (available on odin in </w:t>
      </w:r>
      <w:r w:rsidRPr="008C4C49">
        <w:rPr>
          <w:rFonts w:ascii="Courier New" w:hAnsi="Courier New" w:cs="Courier New"/>
          <w:color w:val="0C1C36"/>
          <w:sz w:val="20"/>
          <w:szCs w:val="32"/>
        </w:rPr>
        <w:t>~kochut/cs1302/LinkedList</w:t>
      </w:r>
      <w:r w:rsidRPr="008C4C49">
        <w:rPr>
          <w:rFonts w:ascii="Helvetica" w:hAnsi="Helvetica" w:cs="Helvetica"/>
          <w:color w:val="0C1C36"/>
          <w:sz w:val="20"/>
          <w:szCs w:val="32"/>
        </w:rPr>
        <w:t xml:space="preserve">) to add the following methods: </w:t>
      </w:r>
      <w:r w:rsidRPr="008C4C49">
        <w:rPr>
          <w:rFonts w:ascii="Courier New" w:hAnsi="Courier New" w:cs="Courier New"/>
          <w:color w:val="0C1C36"/>
          <w:sz w:val="20"/>
          <w:szCs w:val="32"/>
        </w:rPr>
        <w:t>boolean add(E o) void    clear() int     indexOf(Object o) E       remove(int index) throws IndexOutOfBoundsException E       set(int index, E element) throws IndexOutOfBoundsException</w:t>
      </w:r>
      <w:r w:rsidRPr="008C4C49">
        <w:rPr>
          <w:rFonts w:ascii="Helvetica" w:hAnsi="Helvetica" w:cs="Helvetica"/>
          <w:color w:val="0C1C36"/>
          <w:sz w:val="20"/>
          <w:szCs w:val="32"/>
        </w:rPr>
        <w:t xml:space="preserve">  The meaning of the above methods should be the same as the same methods provided by </w:t>
      </w:r>
      <w:r w:rsidRPr="008C4C49">
        <w:rPr>
          <w:rFonts w:ascii="Courier New" w:hAnsi="Courier New" w:cs="Courier New"/>
          <w:color w:val="0C1C36"/>
          <w:sz w:val="20"/>
          <w:szCs w:val="32"/>
        </w:rPr>
        <w:t>java.util.LinkedList&lt;E&gt;</w:t>
      </w:r>
      <w:r w:rsidRPr="008C4C49">
        <w:rPr>
          <w:rFonts w:ascii="Helvetica" w:hAnsi="Helvetica" w:cs="Helvetica"/>
          <w:color w:val="0C1C36"/>
          <w:sz w:val="20"/>
          <w:szCs w:val="32"/>
        </w:rPr>
        <w:t>.  Please, consult Java SE API documentation. You must include Javadoc comments for your methods.</w:t>
      </w:r>
    </w:p>
    <w:p w:rsidR="008C4C49" w:rsidRDefault="008C4C49" w:rsidP="008C4C49">
      <w:pPr>
        <w:widowControl w:val="0"/>
        <w:numPr>
          <w:ilvl w:val="0"/>
          <w:numId w:val="2"/>
        </w:numPr>
        <w:tabs>
          <w:tab w:val="left" w:pos="220"/>
          <w:tab w:val="left" w:pos="720"/>
        </w:tabs>
        <w:autoSpaceDE w:val="0"/>
        <w:autoSpaceDN w:val="0"/>
        <w:adjustRightInd w:val="0"/>
        <w:ind w:left="720" w:hanging="720"/>
        <w:rPr>
          <w:rFonts w:ascii="Helvetica" w:hAnsi="Helvetica" w:cs="Helvetica"/>
          <w:color w:val="0C1C36"/>
          <w:sz w:val="20"/>
          <w:szCs w:val="32"/>
        </w:rPr>
      </w:pPr>
    </w:p>
    <w:p w:rsidR="008C4C49" w:rsidRPr="008C4C49" w:rsidRDefault="008C4C49" w:rsidP="008C4C49">
      <w:pPr>
        <w:widowControl w:val="0"/>
        <w:numPr>
          <w:ilvl w:val="0"/>
          <w:numId w:val="2"/>
        </w:numPr>
        <w:tabs>
          <w:tab w:val="left" w:pos="220"/>
          <w:tab w:val="left" w:pos="720"/>
        </w:tabs>
        <w:autoSpaceDE w:val="0"/>
        <w:autoSpaceDN w:val="0"/>
        <w:adjustRightInd w:val="0"/>
        <w:ind w:left="720" w:hanging="720"/>
        <w:rPr>
          <w:rFonts w:ascii="Helvetica" w:hAnsi="Helvetica" w:cs="Helvetica"/>
          <w:color w:val="0C1C36"/>
          <w:sz w:val="20"/>
          <w:szCs w:val="32"/>
        </w:rPr>
      </w:pPr>
      <w:r w:rsidRPr="008C4C49">
        <w:rPr>
          <w:rFonts w:ascii="Helvetica" w:hAnsi="Helvetica" w:cs="Helvetica"/>
          <w:color w:val="0C1C36"/>
          <w:sz w:val="20"/>
          <w:szCs w:val="32"/>
        </w:rPr>
        <w:t>Create a class LinkedListTester which implements a suitable collection of JUnit-based test cases for your class.  The class should sufficiently test your class.  Please, develop a suitable testing plan.</w:t>
      </w:r>
    </w:p>
    <w:p w:rsidR="008C4C49" w:rsidRDefault="008C4C49" w:rsidP="008C4C49">
      <w:pPr>
        <w:widowControl w:val="0"/>
        <w:numPr>
          <w:ilvl w:val="0"/>
          <w:numId w:val="2"/>
        </w:numPr>
        <w:tabs>
          <w:tab w:val="left" w:pos="220"/>
          <w:tab w:val="left" w:pos="720"/>
        </w:tabs>
        <w:autoSpaceDE w:val="0"/>
        <w:autoSpaceDN w:val="0"/>
        <w:adjustRightInd w:val="0"/>
        <w:ind w:left="720" w:hanging="720"/>
        <w:rPr>
          <w:rFonts w:ascii="Helvetica" w:hAnsi="Helvetica" w:cs="Helvetica"/>
          <w:color w:val="0C1C36"/>
          <w:sz w:val="20"/>
          <w:szCs w:val="32"/>
        </w:rPr>
      </w:pPr>
    </w:p>
    <w:p w:rsidR="008C4C49" w:rsidRPr="008C4C49" w:rsidRDefault="008C4C49" w:rsidP="008C4C49">
      <w:pPr>
        <w:widowControl w:val="0"/>
        <w:numPr>
          <w:ilvl w:val="0"/>
          <w:numId w:val="2"/>
        </w:numPr>
        <w:tabs>
          <w:tab w:val="left" w:pos="220"/>
          <w:tab w:val="left" w:pos="720"/>
        </w:tabs>
        <w:autoSpaceDE w:val="0"/>
        <w:autoSpaceDN w:val="0"/>
        <w:adjustRightInd w:val="0"/>
        <w:ind w:left="720" w:hanging="720"/>
        <w:rPr>
          <w:rFonts w:ascii="Helvetica" w:hAnsi="Helvetica" w:cs="Helvetica"/>
          <w:color w:val="0C1C36"/>
          <w:sz w:val="20"/>
          <w:szCs w:val="32"/>
        </w:rPr>
      </w:pPr>
      <w:r w:rsidRPr="008C4C49">
        <w:rPr>
          <w:rFonts w:ascii="Helvetica" w:hAnsi="Helvetica" w:cs="Helvetica"/>
          <w:color w:val="0C1C36"/>
          <w:sz w:val="20"/>
          <w:szCs w:val="32"/>
        </w:rPr>
        <w:t xml:space="preserve">Create a class </w:t>
      </w:r>
      <w:r w:rsidRPr="008C4C49">
        <w:rPr>
          <w:rFonts w:ascii="Courier New" w:hAnsi="Courier New" w:cs="Courier New"/>
          <w:color w:val="0C1C36"/>
          <w:sz w:val="20"/>
          <w:szCs w:val="32"/>
        </w:rPr>
        <w:t>MP3File</w:t>
      </w:r>
      <w:r w:rsidRPr="008C4C49">
        <w:rPr>
          <w:rFonts w:ascii="Helvetica" w:hAnsi="Helvetica" w:cs="Helvetica"/>
          <w:color w:val="0C1C36"/>
          <w:sz w:val="20"/>
          <w:szCs w:val="32"/>
        </w:rPr>
        <w:t xml:space="preserve">, which implements the following methods: </w:t>
      </w:r>
      <w:r w:rsidRPr="008C4C49">
        <w:rPr>
          <w:rFonts w:ascii="Courier New" w:hAnsi="Courier New" w:cs="Courier New"/>
          <w:color w:val="0C1C36"/>
          <w:sz w:val="20"/>
          <w:szCs w:val="32"/>
        </w:rPr>
        <w:t>        MP3File()         MP3File(String pathname) String  getPath() void    setPath(String pathname) String  getAuthor() void    setAuthor(String author) String  getAlbum() void    setAlbum(String album) String  getDate() void    setDate(String date) String  getTitle() void    setTitle(String title) String  toString() boolean equals() void    play()</w:t>
      </w:r>
      <w:r w:rsidRPr="008C4C49">
        <w:rPr>
          <w:rFonts w:ascii="Helvetica" w:hAnsi="Helvetica" w:cs="Helvetica"/>
          <w:color w:val="0C1C36"/>
          <w:sz w:val="20"/>
          <w:szCs w:val="32"/>
        </w:rPr>
        <w:t>  This class should encapsulate the information about an MP3 file.  The constructor with parameter (</w:t>
      </w:r>
      <w:r w:rsidRPr="008C4C49">
        <w:rPr>
          <w:rFonts w:ascii="Courier New" w:hAnsi="Courier New" w:cs="Courier New"/>
          <w:color w:val="0C1C36"/>
          <w:sz w:val="20"/>
          <w:szCs w:val="32"/>
        </w:rPr>
        <w:t>pathname</w:t>
      </w:r>
      <w:r w:rsidRPr="008C4C49">
        <w:rPr>
          <w:rFonts w:ascii="Helvetica" w:hAnsi="Helvetica" w:cs="Helvetica"/>
          <w:color w:val="0C1C36"/>
          <w:sz w:val="20"/>
          <w:szCs w:val="32"/>
        </w:rPr>
        <w:t xml:space="preserve">) should access and set the suitable values of the MP3 tags (as listed in methods names).  An example program of how to access the tags is available on </w:t>
      </w:r>
      <w:r w:rsidRPr="008C4C49">
        <w:rPr>
          <w:rFonts w:ascii="Courier New" w:hAnsi="Courier New" w:cs="Courier New"/>
          <w:color w:val="0C1C36"/>
          <w:sz w:val="20"/>
          <w:szCs w:val="32"/>
        </w:rPr>
        <w:t>odin</w:t>
      </w:r>
      <w:r w:rsidRPr="008C4C49">
        <w:rPr>
          <w:rFonts w:ascii="Helvetica" w:hAnsi="Helvetica" w:cs="Helvetica"/>
          <w:color w:val="0C1C36"/>
          <w:sz w:val="20"/>
          <w:szCs w:val="32"/>
        </w:rPr>
        <w:t xml:space="preserve">. The toString method should return a </w:t>
      </w:r>
      <w:r w:rsidRPr="008C4C49">
        <w:rPr>
          <w:rFonts w:ascii="Courier New" w:hAnsi="Courier New" w:cs="Courier New"/>
          <w:color w:val="0C1C36"/>
          <w:sz w:val="20"/>
          <w:szCs w:val="32"/>
        </w:rPr>
        <w:t>String</w:t>
      </w:r>
      <w:r w:rsidRPr="008C4C49">
        <w:rPr>
          <w:rFonts w:ascii="Helvetica" w:hAnsi="Helvetica" w:cs="Helvetica"/>
          <w:color w:val="0C1C36"/>
          <w:sz w:val="20"/>
          <w:szCs w:val="32"/>
        </w:rPr>
        <w:t xml:space="preserve"> with the information about the content of the file (author, title, album, and date).</w:t>
      </w:r>
    </w:p>
    <w:p w:rsidR="008C4C49" w:rsidRDefault="008C4C49" w:rsidP="008C4C49">
      <w:pPr>
        <w:widowControl w:val="0"/>
        <w:numPr>
          <w:ilvl w:val="0"/>
          <w:numId w:val="2"/>
        </w:numPr>
        <w:tabs>
          <w:tab w:val="left" w:pos="220"/>
          <w:tab w:val="left" w:pos="720"/>
        </w:tabs>
        <w:autoSpaceDE w:val="0"/>
        <w:autoSpaceDN w:val="0"/>
        <w:adjustRightInd w:val="0"/>
        <w:ind w:left="720" w:hanging="720"/>
        <w:rPr>
          <w:rFonts w:ascii="Helvetica" w:hAnsi="Helvetica" w:cs="Helvetica"/>
          <w:color w:val="0C1C36"/>
          <w:sz w:val="20"/>
          <w:szCs w:val="32"/>
        </w:rPr>
      </w:pPr>
    </w:p>
    <w:p w:rsidR="008C4C49" w:rsidRPr="008C4C49" w:rsidRDefault="008C4C49" w:rsidP="008C4C49">
      <w:pPr>
        <w:widowControl w:val="0"/>
        <w:numPr>
          <w:ilvl w:val="0"/>
          <w:numId w:val="2"/>
        </w:numPr>
        <w:tabs>
          <w:tab w:val="left" w:pos="220"/>
          <w:tab w:val="left" w:pos="720"/>
        </w:tabs>
        <w:autoSpaceDE w:val="0"/>
        <w:autoSpaceDN w:val="0"/>
        <w:adjustRightInd w:val="0"/>
        <w:ind w:left="720" w:hanging="720"/>
        <w:rPr>
          <w:rFonts w:ascii="Helvetica" w:hAnsi="Helvetica" w:cs="Helvetica"/>
          <w:color w:val="0C1C36"/>
          <w:sz w:val="20"/>
          <w:szCs w:val="32"/>
        </w:rPr>
      </w:pPr>
      <w:r>
        <w:rPr>
          <w:rFonts w:ascii="Helvetica" w:hAnsi="Helvetica" w:cs="Helvetica"/>
          <w:color w:val="0C1C36"/>
          <w:sz w:val="20"/>
          <w:szCs w:val="32"/>
        </w:rPr>
        <w:br w:type="page"/>
      </w:r>
      <w:r w:rsidRPr="008C4C49">
        <w:rPr>
          <w:rFonts w:ascii="Helvetica" w:hAnsi="Helvetica" w:cs="Helvetica"/>
          <w:color w:val="0C1C36"/>
          <w:sz w:val="20"/>
          <w:szCs w:val="32"/>
        </w:rPr>
        <w:t xml:space="preserve">Create a public class </w:t>
      </w:r>
      <w:r w:rsidRPr="008C4C49">
        <w:rPr>
          <w:rFonts w:ascii="Courier New" w:hAnsi="Courier New" w:cs="Courier New"/>
          <w:color w:val="0C1C36"/>
          <w:sz w:val="20"/>
          <w:szCs w:val="32"/>
        </w:rPr>
        <w:t>MyMP3Files</w:t>
      </w:r>
      <w:r w:rsidRPr="008C4C49">
        <w:rPr>
          <w:rFonts w:ascii="Helvetica" w:hAnsi="Helvetica" w:cs="Helvetica"/>
          <w:color w:val="0C1C36"/>
          <w:sz w:val="20"/>
          <w:szCs w:val="32"/>
        </w:rPr>
        <w:t xml:space="preserve"> in the default package, which should:</w:t>
      </w:r>
    </w:p>
    <w:p w:rsidR="008C4C49" w:rsidRPr="008C4C49" w:rsidRDefault="008C4C49" w:rsidP="008C4C49">
      <w:pPr>
        <w:widowControl w:val="0"/>
        <w:numPr>
          <w:ilvl w:val="1"/>
          <w:numId w:val="2"/>
        </w:numPr>
        <w:tabs>
          <w:tab w:val="left" w:pos="940"/>
          <w:tab w:val="left" w:pos="1440"/>
        </w:tabs>
        <w:autoSpaceDE w:val="0"/>
        <w:autoSpaceDN w:val="0"/>
        <w:adjustRightInd w:val="0"/>
        <w:ind w:left="1440" w:hanging="1440"/>
        <w:rPr>
          <w:rFonts w:ascii="Helvetica" w:hAnsi="Helvetica" w:cs="Helvetica"/>
          <w:color w:val="0C1C36"/>
          <w:sz w:val="20"/>
          <w:szCs w:val="32"/>
        </w:rPr>
      </w:pPr>
      <w:r w:rsidRPr="008C4C49">
        <w:rPr>
          <w:rFonts w:ascii="Helvetica" w:hAnsi="Helvetica" w:cs="Helvetica"/>
          <w:color w:val="0C1C36"/>
          <w:sz w:val="20"/>
          <w:szCs w:val="32"/>
        </w:rPr>
        <w:t>Prompt the user for a directory name; you may assume that the directory contains only mp3 files.</w:t>
      </w:r>
    </w:p>
    <w:p w:rsidR="008C4C49" w:rsidRPr="008C4C49" w:rsidRDefault="008C4C49" w:rsidP="008C4C49">
      <w:pPr>
        <w:widowControl w:val="0"/>
        <w:numPr>
          <w:ilvl w:val="1"/>
          <w:numId w:val="2"/>
        </w:numPr>
        <w:tabs>
          <w:tab w:val="left" w:pos="940"/>
          <w:tab w:val="left" w:pos="1440"/>
        </w:tabs>
        <w:autoSpaceDE w:val="0"/>
        <w:autoSpaceDN w:val="0"/>
        <w:adjustRightInd w:val="0"/>
        <w:ind w:left="1440" w:hanging="1440"/>
        <w:rPr>
          <w:rFonts w:ascii="Helvetica" w:hAnsi="Helvetica" w:cs="Helvetica"/>
          <w:color w:val="0C1C36"/>
          <w:sz w:val="20"/>
          <w:szCs w:val="32"/>
        </w:rPr>
      </w:pPr>
      <w:r w:rsidRPr="008C4C49">
        <w:rPr>
          <w:rFonts w:ascii="Helvetica" w:hAnsi="Helvetica" w:cs="Helvetica"/>
          <w:color w:val="0C1C36"/>
          <w:sz w:val="20"/>
          <w:szCs w:val="32"/>
        </w:rPr>
        <w:t xml:space="preserve">Read the file names from the given directory and create a </w:t>
      </w:r>
      <w:r w:rsidRPr="008C4C49">
        <w:rPr>
          <w:rFonts w:ascii="Courier New" w:hAnsi="Courier New" w:cs="Courier New"/>
          <w:color w:val="0C1C36"/>
          <w:sz w:val="20"/>
          <w:szCs w:val="32"/>
        </w:rPr>
        <w:t>LinkedList</w:t>
      </w:r>
      <w:r w:rsidRPr="008C4C49">
        <w:rPr>
          <w:rFonts w:ascii="Helvetica" w:hAnsi="Helvetica" w:cs="Helvetica"/>
          <w:color w:val="0C1C36"/>
          <w:sz w:val="20"/>
          <w:szCs w:val="32"/>
        </w:rPr>
        <w:t xml:space="preserve"> of </w:t>
      </w:r>
      <w:r w:rsidRPr="008C4C49">
        <w:rPr>
          <w:rFonts w:ascii="Courier New" w:hAnsi="Courier New" w:cs="Courier New"/>
          <w:color w:val="0C1C36"/>
          <w:sz w:val="20"/>
          <w:szCs w:val="32"/>
        </w:rPr>
        <w:t>MP3File</w:t>
      </w:r>
      <w:r w:rsidRPr="008C4C49">
        <w:rPr>
          <w:rFonts w:ascii="Helvetica" w:hAnsi="Helvetica" w:cs="Helvetica"/>
          <w:color w:val="0C1C36"/>
          <w:sz w:val="20"/>
          <w:szCs w:val="32"/>
        </w:rPr>
        <w:t xml:space="preserve"> objects, one for each mp3 file in the directory (you should check if the file has the </w:t>
      </w:r>
      <w:r w:rsidRPr="008C4C49">
        <w:rPr>
          <w:rFonts w:ascii="Courier New" w:hAnsi="Courier New" w:cs="Courier New"/>
          <w:color w:val="0C1C36"/>
          <w:sz w:val="20"/>
          <w:szCs w:val="32"/>
        </w:rPr>
        <w:t>.mp3</w:t>
      </w:r>
      <w:r w:rsidRPr="008C4C49">
        <w:rPr>
          <w:rFonts w:ascii="Helvetica" w:hAnsi="Helvetica" w:cs="Helvetica"/>
          <w:color w:val="0C1C36"/>
          <w:sz w:val="20"/>
          <w:szCs w:val="32"/>
        </w:rPr>
        <w:t xml:space="preserve"> suffix).   The files in the list should be in the same order as the files in the directory.</w:t>
      </w:r>
    </w:p>
    <w:p w:rsidR="008C4C49" w:rsidRPr="008C4C49" w:rsidRDefault="008C4C49" w:rsidP="008C4C49">
      <w:pPr>
        <w:widowControl w:val="0"/>
        <w:numPr>
          <w:ilvl w:val="1"/>
          <w:numId w:val="2"/>
        </w:numPr>
        <w:tabs>
          <w:tab w:val="left" w:pos="940"/>
          <w:tab w:val="left" w:pos="1440"/>
        </w:tabs>
        <w:autoSpaceDE w:val="0"/>
        <w:autoSpaceDN w:val="0"/>
        <w:adjustRightInd w:val="0"/>
        <w:ind w:left="1440" w:hanging="1440"/>
        <w:rPr>
          <w:rFonts w:ascii="Helvetica" w:hAnsi="Helvetica" w:cs="Helvetica"/>
          <w:color w:val="0C1C36"/>
          <w:sz w:val="20"/>
          <w:szCs w:val="32"/>
        </w:rPr>
      </w:pPr>
      <w:r w:rsidRPr="008C4C49">
        <w:rPr>
          <w:rFonts w:ascii="Helvetica" w:hAnsi="Helvetica" w:cs="Helvetica"/>
          <w:color w:val="0C1C36"/>
          <w:sz w:val="20"/>
          <w:szCs w:val="32"/>
        </w:rPr>
        <w:t>Create an iterator for your list of mp3 files</w:t>
      </w:r>
    </w:p>
    <w:p w:rsidR="008C4C49" w:rsidRPr="008C4C49" w:rsidRDefault="008C4C49" w:rsidP="008C4C49">
      <w:pPr>
        <w:widowControl w:val="0"/>
        <w:numPr>
          <w:ilvl w:val="1"/>
          <w:numId w:val="2"/>
        </w:numPr>
        <w:tabs>
          <w:tab w:val="left" w:pos="940"/>
          <w:tab w:val="left" w:pos="1440"/>
        </w:tabs>
        <w:autoSpaceDE w:val="0"/>
        <w:autoSpaceDN w:val="0"/>
        <w:adjustRightInd w:val="0"/>
        <w:ind w:left="1440" w:hanging="1440"/>
        <w:rPr>
          <w:rFonts w:ascii="Helvetica" w:hAnsi="Helvetica" w:cs="Helvetica"/>
          <w:color w:val="0C1C36"/>
          <w:sz w:val="20"/>
          <w:szCs w:val="32"/>
        </w:rPr>
      </w:pPr>
      <w:r w:rsidRPr="008C4C49">
        <w:rPr>
          <w:rFonts w:ascii="Helvetica" w:hAnsi="Helvetica" w:cs="Helvetica"/>
          <w:color w:val="0C1C36"/>
          <w:sz w:val="20"/>
          <w:szCs w:val="32"/>
        </w:rPr>
        <w:t xml:space="preserve">Iterate over all files in the list and print the information about each file (using </w:t>
      </w:r>
      <w:r w:rsidRPr="008C4C49">
        <w:rPr>
          <w:rFonts w:ascii="Courier New" w:hAnsi="Courier New" w:cs="Courier New"/>
          <w:color w:val="0C1C36"/>
          <w:sz w:val="20"/>
          <w:szCs w:val="32"/>
        </w:rPr>
        <w:t>toString</w:t>
      </w:r>
      <w:r w:rsidRPr="008C4C49">
        <w:rPr>
          <w:rFonts w:ascii="Helvetica" w:hAnsi="Helvetica" w:cs="Helvetica"/>
          <w:color w:val="0C1C36"/>
          <w:sz w:val="20"/>
          <w:szCs w:val="32"/>
        </w:rPr>
        <w:t>).</w:t>
      </w:r>
    </w:p>
    <w:p w:rsidR="008C4C49" w:rsidRPr="008C4C49" w:rsidRDefault="008C4C49" w:rsidP="008C4C49">
      <w:pPr>
        <w:widowControl w:val="0"/>
        <w:numPr>
          <w:ilvl w:val="1"/>
          <w:numId w:val="2"/>
        </w:numPr>
        <w:tabs>
          <w:tab w:val="left" w:pos="940"/>
          <w:tab w:val="left" w:pos="1440"/>
        </w:tabs>
        <w:autoSpaceDE w:val="0"/>
        <w:autoSpaceDN w:val="0"/>
        <w:adjustRightInd w:val="0"/>
        <w:ind w:left="1440" w:hanging="1440"/>
        <w:rPr>
          <w:rFonts w:ascii="Helvetica" w:hAnsi="Helvetica" w:cs="Helvetica"/>
          <w:color w:val="0C1C36"/>
          <w:sz w:val="20"/>
          <w:szCs w:val="32"/>
        </w:rPr>
      </w:pPr>
      <w:r w:rsidRPr="008C4C49">
        <w:rPr>
          <w:rFonts w:ascii="Helvetica" w:hAnsi="Helvetica" w:cs="Helvetica"/>
          <w:color w:val="0C1C36"/>
          <w:sz w:val="20"/>
          <w:szCs w:val="32"/>
        </w:rPr>
        <w:t xml:space="preserve">Iterate over all files again, starting from the beginning.  This time, for each file in the list, print the file information (using </w:t>
      </w:r>
      <w:r w:rsidRPr="008C4C49">
        <w:rPr>
          <w:rFonts w:ascii="Courier New" w:hAnsi="Courier New" w:cs="Courier New"/>
          <w:color w:val="0C1C36"/>
          <w:sz w:val="20"/>
          <w:szCs w:val="32"/>
        </w:rPr>
        <w:t>toString</w:t>
      </w:r>
      <w:r w:rsidRPr="008C4C49">
        <w:rPr>
          <w:rFonts w:ascii="Helvetica" w:hAnsi="Helvetica" w:cs="Helvetica"/>
          <w:color w:val="0C1C36"/>
          <w:sz w:val="20"/>
          <w:szCs w:val="32"/>
        </w:rPr>
        <w:t>) and then pause, waiting for a user command.  Subsequently, if the user enters:</w:t>
      </w:r>
    </w:p>
    <w:p w:rsidR="008C4C49" w:rsidRPr="008C4C49" w:rsidRDefault="008C4C49" w:rsidP="008C4C49">
      <w:pPr>
        <w:widowControl w:val="0"/>
        <w:numPr>
          <w:ilvl w:val="2"/>
          <w:numId w:val="2"/>
        </w:numPr>
        <w:tabs>
          <w:tab w:val="left" w:pos="1660"/>
          <w:tab w:val="left" w:pos="2160"/>
        </w:tabs>
        <w:autoSpaceDE w:val="0"/>
        <w:autoSpaceDN w:val="0"/>
        <w:adjustRightInd w:val="0"/>
        <w:ind w:left="2160" w:hanging="2160"/>
        <w:rPr>
          <w:rFonts w:ascii="Helvetica" w:hAnsi="Helvetica" w:cs="Helvetica"/>
          <w:color w:val="0C1C36"/>
          <w:sz w:val="20"/>
          <w:szCs w:val="32"/>
        </w:rPr>
      </w:pPr>
      <w:r w:rsidRPr="008C4C49">
        <w:rPr>
          <w:rFonts w:ascii="Courier New" w:hAnsi="Courier New" w:cs="Courier New"/>
          <w:color w:val="0C1C36"/>
          <w:sz w:val="20"/>
          <w:szCs w:val="32"/>
        </w:rPr>
        <w:t>n</w:t>
      </w:r>
      <w:r w:rsidRPr="008C4C49">
        <w:rPr>
          <w:rFonts w:ascii="Helvetica" w:hAnsi="Helvetica" w:cs="Helvetica"/>
          <w:color w:val="0C1C36"/>
          <w:sz w:val="20"/>
          <w:szCs w:val="32"/>
        </w:rPr>
        <w:t xml:space="preserve">, move to the next file, if present; otherwise print </w:t>
      </w:r>
      <w:r w:rsidRPr="008C4C49">
        <w:rPr>
          <w:rFonts w:ascii="Courier New" w:hAnsi="Courier New" w:cs="Courier New"/>
          <w:color w:val="0C1C36"/>
          <w:sz w:val="20"/>
          <w:szCs w:val="32"/>
        </w:rPr>
        <w:t>end of the lis</w:t>
      </w:r>
      <w:r w:rsidRPr="008C4C49">
        <w:rPr>
          <w:rFonts w:ascii="Helvetica" w:hAnsi="Helvetica" w:cs="Helvetica"/>
          <w:color w:val="0C1C36"/>
          <w:sz w:val="20"/>
          <w:szCs w:val="32"/>
        </w:rPr>
        <w:t>t;</w:t>
      </w:r>
    </w:p>
    <w:p w:rsidR="008C4C49" w:rsidRPr="008C4C49" w:rsidRDefault="008C4C49" w:rsidP="008C4C49">
      <w:pPr>
        <w:widowControl w:val="0"/>
        <w:numPr>
          <w:ilvl w:val="2"/>
          <w:numId w:val="2"/>
        </w:numPr>
        <w:tabs>
          <w:tab w:val="left" w:pos="1660"/>
          <w:tab w:val="left" w:pos="2160"/>
        </w:tabs>
        <w:autoSpaceDE w:val="0"/>
        <w:autoSpaceDN w:val="0"/>
        <w:adjustRightInd w:val="0"/>
        <w:ind w:left="2160" w:hanging="2160"/>
        <w:rPr>
          <w:rFonts w:ascii="Helvetica" w:hAnsi="Helvetica" w:cs="Helvetica"/>
          <w:color w:val="0C1C36"/>
          <w:sz w:val="20"/>
          <w:szCs w:val="32"/>
        </w:rPr>
      </w:pPr>
      <w:r w:rsidRPr="008C4C49">
        <w:rPr>
          <w:rFonts w:ascii="Courier New" w:hAnsi="Courier New" w:cs="Courier New"/>
          <w:color w:val="0C1C36"/>
          <w:sz w:val="20"/>
          <w:szCs w:val="32"/>
        </w:rPr>
        <w:t>b</w:t>
      </w:r>
      <w:r w:rsidRPr="008C4C49">
        <w:rPr>
          <w:rFonts w:ascii="Helvetica" w:hAnsi="Helvetica" w:cs="Helvetica"/>
          <w:color w:val="0C1C36"/>
          <w:sz w:val="20"/>
          <w:szCs w:val="32"/>
        </w:rPr>
        <w:t xml:space="preserve">, move to the previous file, if present; otherwise print </w:t>
      </w:r>
      <w:r w:rsidRPr="008C4C49">
        <w:rPr>
          <w:rFonts w:ascii="Courier New" w:hAnsi="Courier New" w:cs="Courier New"/>
          <w:color w:val="0C1C36"/>
          <w:sz w:val="20"/>
          <w:szCs w:val="32"/>
        </w:rPr>
        <w:t>top of the lis</w:t>
      </w:r>
      <w:r w:rsidRPr="008C4C49">
        <w:rPr>
          <w:rFonts w:ascii="Helvetica" w:hAnsi="Helvetica" w:cs="Helvetica"/>
          <w:color w:val="0C1C36"/>
          <w:sz w:val="20"/>
          <w:szCs w:val="32"/>
        </w:rPr>
        <w:t>t;</w:t>
      </w:r>
    </w:p>
    <w:p w:rsidR="008C4C49" w:rsidRPr="008C4C49" w:rsidRDefault="008C4C49" w:rsidP="008C4C49">
      <w:pPr>
        <w:widowControl w:val="0"/>
        <w:numPr>
          <w:ilvl w:val="2"/>
          <w:numId w:val="2"/>
        </w:numPr>
        <w:tabs>
          <w:tab w:val="left" w:pos="1660"/>
          <w:tab w:val="left" w:pos="2160"/>
        </w:tabs>
        <w:autoSpaceDE w:val="0"/>
        <w:autoSpaceDN w:val="0"/>
        <w:adjustRightInd w:val="0"/>
        <w:ind w:left="2160" w:hanging="2160"/>
        <w:rPr>
          <w:rFonts w:ascii="Helvetica" w:hAnsi="Helvetica" w:cs="Helvetica"/>
          <w:color w:val="0C1C36"/>
          <w:sz w:val="20"/>
          <w:szCs w:val="32"/>
        </w:rPr>
      </w:pPr>
      <w:r w:rsidRPr="008C4C49">
        <w:rPr>
          <w:rFonts w:ascii="Courier New" w:hAnsi="Courier New" w:cs="Courier New"/>
          <w:color w:val="0C1C36"/>
          <w:sz w:val="20"/>
          <w:szCs w:val="32"/>
        </w:rPr>
        <w:t>i</w:t>
      </w:r>
      <w:r w:rsidRPr="008C4C49">
        <w:rPr>
          <w:rFonts w:ascii="Helvetica" w:hAnsi="Helvetica" w:cs="Helvetica"/>
          <w:color w:val="0C1C36"/>
          <w:sz w:val="20"/>
          <w:szCs w:val="32"/>
        </w:rPr>
        <w:t>, print the information about the current file, including its path;</w:t>
      </w:r>
    </w:p>
    <w:p w:rsidR="008C4C49" w:rsidRPr="008C4C49" w:rsidRDefault="008C4C49" w:rsidP="008C4C49">
      <w:pPr>
        <w:widowControl w:val="0"/>
        <w:numPr>
          <w:ilvl w:val="2"/>
          <w:numId w:val="2"/>
        </w:numPr>
        <w:tabs>
          <w:tab w:val="left" w:pos="1660"/>
          <w:tab w:val="left" w:pos="2160"/>
        </w:tabs>
        <w:autoSpaceDE w:val="0"/>
        <w:autoSpaceDN w:val="0"/>
        <w:adjustRightInd w:val="0"/>
        <w:ind w:left="2160" w:hanging="2160"/>
        <w:rPr>
          <w:rFonts w:ascii="Helvetica" w:hAnsi="Helvetica" w:cs="Helvetica"/>
          <w:color w:val="0C1C36"/>
          <w:sz w:val="20"/>
          <w:szCs w:val="32"/>
        </w:rPr>
      </w:pPr>
      <w:r w:rsidRPr="008C4C49">
        <w:rPr>
          <w:rFonts w:ascii="Courier New" w:hAnsi="Courier New" w:cs="Courier New"/>
          <w:color w:val="0C1C36"/>
          <w:sz w:val="20"/>
          <w:szCs w:val="32"/>
        </w:rPr>
        <w:t>p</w:t>
      </w:r>
      <w:r w:rsidRPr="008C4C49">
        <w:rPr>
          <w:rFonts w:ascii="Helvetica" w:hAnsi="Helvetica" w:cs="Helvetica"/>
          <w:color w:val="0C1C36"/>
          <w:sz w:val="20"/>
          <w:szCs w:val="32"/>
        </w:rPr>
        <w:t>, play the current file;</w:t>
      </w:r>
    </w:p>
    <w:p w:rsidR="008C4C49" w:rsidRPr="008C4C49" w:rsidRDefault="008C4C49" w:rsidP="008C4C49">
      <w:pPr>
        <w:widowControl w:val="0"/>
        <w:numPr>
          <w:ilvl w:val="2"/>
          <w:numId w:val="2"/>
        </w:numPr>
        <w:tabs>
          <w:tab w:val="left" w:pos="1660"/>
          <w:tab w:val="left" w:pos="2160"/>
        </w:tabs>
        <w:autoSpaceDE w:val="0"/>
        <w:autoSpaceDN w:val="0"/>
        <w:adjustRightInd w:val="0"/>
        <w:ind w:left="2160" w:hanging="2160"/>
        <w:rPr>
          <w:rFonts w:ascii="Helvetica" w:hAnsi="Helvetica" w:cs="Helvetica"/>
          <w:color w:val="0C1C36"/>
          <w:sz w:val="20"/>
          <w:szCs w:val="32"/>
        </w:rPr>
      </w:pPr>
      <w:r w:rsidRPr="008C4C49">
        <w:rPr>
          <w:rFonts w:ascii="Courier New" w:hAnsi="Courier New" w:cs="Courier New"/>
          <w:color w:val="0C1C36"/>
          <w:sz w:val="20"/>
          <w:szCs w:val="32"/>
        </w:rPr>
        <w:t>h</w:t>
      </w:r>
      <w:r w:rsidRPr="008C4C49">
        <w:rPr>
          <w:rFonts w:ascii="Helvetica" w:hAnsi="Helvetica" w:cs="Helvetica"/>
          <w:color w:val="0C1C36"/>
          <w:sz w:val="20"/>
          <w:szCs w:val="32"/>
        </w:rPr>
        <w:t>, print a short help information about these commands;</w:t>
      </w:r>
    </w:p>
    <w:p w:rsidR="008C4C49" w:rsidRPr="008C4C49" w:rsidRDefault="008C4C49" w:rsidP="008C4C49">
      <w:pPr>
        <w:widowControl w:val="0"/>
        <w:numPr>
          <w:ilvl w:val="2"/>
          <w:numId w:val="2"/>
        </w:numPr>
        <w:tabs>
          <w:tab w:val="left" w:pos="1660"/>
          <w:tab w:val="left" w:pos="2160"/>
        </w:tabs>
        <w:autoSpaceDE w:val="0"/>
        <w:autoSpaceDN w:val="0"/>
        <w:adjustRightInd w:val="0"/>
        <w:ind w:left="2160" w:hanging="2160"/>
        <w:rPr>
          <w:rFonts w:ascii="Helvetica" w:hAnsi="Helvetica" w:cs="Helvetica"/>
          <w:color w:val="0C1C36"/>
          <w:sz w:val="20"/>
          <w:szCs w:val="32"/>
        </w:rPr>
      </w:pPr>
      <w:r w:rsidRPr="008C4C49">
        <w:rPr>
          <w:rFonts w:ascii="Courier New" w:hAnsi="Courier New" w:cs="Courier New"/>
          <w:color w:val="0C1C36"/>
          <w:sz w:val="20"/>
          <w:szCs w:val="32"/>
        </w:rPr>
        <w:t>q</w:t>
      </w:r>
      <w:r w:rsidRPr="008C4C49">
        <w:rPr>
          <w:rFonts w:ascii="Helvetica" w:hAnsi="Helvetica" w:cs="Helvetica"/>
          <w:color w:val="0C1C36"/>
          <w:sz w:val="20"/>
          <w:szCs w:val="32"/>
        </w:rPr>
        <w:t>, quit the program.</w:t>
      </w:r>
    </w:p>
    <w:p w:rsidR="008C4C49" w:rsidRPr="008C4C49" w:rsidRDefault="008C4C49" w:rsidP="008C4C49">
      <w:pPr>
        <w:widowControl w:val="0"/>
        <w:numPr>
          <w:ilvl w:val="1"/>
          <w:numId w:val="2"/>
        </w:numPr>
        <w:tabs>
          <w:tab w:val="left" w:pos="940"/>
          <w:tab w:val="left" w:pos="1440"/>
        </w:tabs>
        <w:autoSpaceDE w:val="0"/>
        <w:autoSpaceDN w:val="0"/>
        <w:adjustRightInd w:val="0"/>
        <w:spacing w:after="320"/>
        <w:ind w:left="1440" w:hanging="1440"/>
        <w:rPr>
          <w:rFonts w:ascii="Helvetica" w:hAnsi="Helvetica" w:cs="Helvetica"/>
          <w:color w:val="0C1C36"/>
          <w:sz w:val="20"/>
          <w:szCs w:val="32"/>
        </w:rPr>
      </w:pPr>
      <w:r w:rsidRPr="008C4C49">
        <w:rPr>
          <w:rFonts w:ascii="Helvetica" w:hAnsi="Helvetica" w:cs="Helvetica"/>
          <w:color w:val="0C1C36"/>
          <w:sz w:val="20"/>
          <w:szCs w:val="32"/>
        </w:rPr>
        <w:t xml:space="preserve">All reading should be from </w:t>
      </w:r>
      <w:r w:rsidRPr="008C4C49">
        <w:rPr>
          <w:rFonts w:ascii="Courier New" w:hAnsi="Courier New" w:cs="Courier New"/>
          <w:color w:val="0C1C36"/>
          <w:sz w:val="20"/>
          <w:szCs w:val="32"/>
        </w:rPr>
        <w:t>System.in</w:t>
      </w:r>
      <w:r w:rsidRPr="008C4C49">
        <w:rPr>
          <w:rFonts w:ascii="Helvetica" w:hAnsi="Helvetica" w:cs="Helvetica"/>
          <w:color w:val="0C1C36"/>
          <w:sz w:val="20"/>
          <w:szCs w:val="32"/>
        </w:rPr>
        <w:t xml:space="preserve"> and writing (excpet for playing the mp3files) to </w:t>
      </w:r>
      <w:r w:rsidRPr="008C4C49">
        <w:rPr>
          <w:rFonts w:ascii="Courier New" w:hAnsi="Courier New" w:cs="Courier New"/>
          <w:color w:val="0C1C36"/>
          <w:sz w:val="20"/>
          <w:szCs w:val="32"/>
        </w:rPr>
        <w:t>System.out</w:t>
      </w:r>
      <w:r w:rsidRPr="008C4C49">
        <w:rPr>
          <w:rFonts w:ascii="Helvetica" w:hAnsi="Helvetica" w:cs="Helvetica"/>
          <w:color w:val="0C1C36"/>
          <w:sz w:val="20"/>
          <w:szCs w:val="32"/>
        </w:rPr>
        <w:t>.</w:t>
      </w:r>
    </w:p>
    <w:p w:rsidR="008C4C49" w:rsidRPr="008C4C49" w:rsidRDefault="008C4C49" w:rsidP="008C4C49">
      <w:pPr>
        <w:widowControl w:val="0"/>
        <w:numPr>
          <w:ilvl w:val="0"/>
          <w:numId w:val="2"/>
        </w:numPr>
        <w:tabs>
          <w:tab w:val="left" w:pos="220"/>
          <w:tab w:val="left" w:pos="720"/>
        </w:tabs>
        <w:autoSpaceDE w:val="0"/>
        <w:autoSpaceDN w:val="0"/>
        <w:adjustRightInd w:val="0"/>
        <w:ind w:left="720" w:hanging="720"/>
        <w:rPr>
          <w:rFonts w:ascii="Helvetica" w:hAnsi="Helvetica" w:cs="Helvetica"/>
          <w:color w:val="0C1C36"/>
          <w:sz w:val="20"/>
          <w:szCs w:val="32"/>
        </w:rPr>
      </w:pPr>
      <w:r w:rsidRPr="008C4C49">
        <w:rPr>
          <w:rFonts w:ascii="Helvetica" w:hAnsi="Helvetica" w:cs="Helvetica"/>
          <w:color w:val="0C1C36"/>
          <w:sz w:val="20"/>
          <w:szCs w:val="32"/>
        </w:rPr>
        <w:t xml:space="preserve">Run </w:t>
      </w:r>
      <w:r w:rsidRPr="008C4C49">
        <w:rPr>
          <w:rFonts w:ascii="Courier New" w:hAnsi="Courier New" w:cs="Courier New"/>
          <w:color w:val="0C1C36"/>
          <w:sz w:val="20"/>
          <w:szCs w:val="32"/>
        </w:rPr>
        <w:t>javadoc</w:t>
      </w:r>
      <w:r w:rsidRPr="008C4C49">
        <w:rPr>
          <w:rFonts w:ascii="Helvetica" w:hAnsi="Helvetica" w:cs="Helvetica"/>
          <w:color w:val="0C1C36"/>
          <w:sz w:val="20"/>
          <w:szCs w:val="32"/>
        </w:rPr>
        <w:t xml:space="preserve"> to create the API documentation for your project in directory html, a subdirectory in your project directory </w:t>
      </w:r>
      <w:r w:rsidRPr="008C4C49">
        <w:rPr>
          <w:rFonts w:ascii="Courier New" w:hAnsi="Courier New" w:cs="Courier New"/>
          <w:color w:val="0C1C36"/>
          <w:sz w:val="20"/>
          <w:szCs w:val="32"/>
        </w:rPr>
        <w:t>Project3</w:t>
      </w:r>
      <w:r w:rsidRPr="008C4C49">
        <w:rPr>
          <w:rFonts w:ascii="Helvetica" w:hAnsi="Helvetica" w:cs="Helvetica"/>
          <w:color w:val="0C1C36"/>
          <w:sz w:val="20"/>
          <w:szCs w:val="32"/>
        </w:rPr>
        <w:t>.</w:t>
      </w:r>
    </w:p>
    <w:p w:rsidR="008C4C49" w:rsidRDefault="008C4C49" w:rsidP="008C4C49">
      <w:pPr>
        <w:widowControl w:val="0"/>
        <w:autoSpaceDE w:val="0"/>
        <w:autoSpaceDN w:val="0"/>
        <w:adjustRightInd w:val="0"/>
        <w:spacing w:after="360"/>
        <w:rPr>
          <w:rFonts w:ascii="Helvetica" w:hAnsi="Helvetica" w:cs="Helvetica"/>
          <w:b/>
          <w:bCs/>
          <w:color w:val="0C1C36"/>
          <w:sz w:val="20"/>
          <w:szCs w:val="36"/>
        </w:rPr>
      </w:pPr>
    </w:p>
    <w:p w:rsidR="008C4C49" w:rsidRPr="008C4C49" w:rsidRDefault="008C4C49" w:rsidP="008C4C49">
      <w:pPr>
        <w:widowControl w:val="0"/>
        <w:autoSpaceDE w:val="0"/>
        <w:autoSpaceDN w:val="0"/>
        <w:adjustRightInd w:val="0"/>
        <w:spacing w:after="360"/>
        <w:rPr>
          <w:rFonts w:ascii="Helvetica" w:hAnsi="Helvetica" w:cs="Helvetica"/>
          <w:color w:val="0C1C36"/>
          <w:sz w:val="20"/>
          <w:szCs w:val="36"/>
        </w:rPr>
      </w:pPr>
      <w:r w:rsidRPr="008C4C49">
        <w:rPr>
          <w:rFonts w:ascii="Helvetica" w:hAnsi="Helvetica" w:cs="Helvetica"/>
          <w:b/>
          <w:bCs/>
          <w:color w:val="0C1C36"/>
          <w:sz w:val="20"/>
          <w:szCs w:val="36"/>
        </w:rPr>
        <w:t>Things to note:</w:t>
      </w:r>
    </w:p>
    <w:p w:rsidR="008C4C49" w:rsidRPr="008C4C49" w:rsidRDefault="008C4C49" w:rsidP="008C4C49">
      <w:pPr>
        <w:widowControl w:val="0"/>
        <w:numPr>
          <w:ilvl w:val="0"/>
          <w:numId w:val="3"/>
        </w:numPr>
        <w:tabs>
          <w:tab w:val="left" w:pos="220"/>
          <w:tab w:val="left" w:pos="720"/>
        </w:tabs>
        <w:autoSpaceDE w:val="0"/>
        <w:autoSpaceDN w:val="0"/>
        <w:adjustRightInd w:val="0"/>
        <w:ind w:left="720" w:hanging="720"/>
        <w:rPr>
          <w:rFonts w:ascii="Helvetica" w:hAnsi="Helvetica" w:cs="Helvetica"/>
          <w:color w:val="0C1C36"/>
          <w:sz w:val="20"/>
          <w:szCs w:val="32"/>
        </w:rPr>
      </w:pPr>
      <w:r w:rsidRPr="008C4C49">
        <w:rPr>
          <w:rFonts w:ascii="Helvetica" w:hAnsi="Helvetica" w:cs="Helvetica"/>
          <w:b/>
          <w:bCs/>
          <w:color w:val="0C1C36"/>
          <w:sz w:val="20"/>
          <w:szCs w:val="32"/>
        </w:rPr>
        <w:t>Ethics note:</w:t>
      </w:r>
      <w:r w:rsidRPr="008C4C49">
        <w:rPr>
          <w:rFonts w:ascii="Helvetica" w:hAnsi="Helvetica" w:cs="Helvetica"/>
          <w:color w:val="0C1C36"/>
          <w:sz w:val="20"/>
          <w:szCs w:val="32"/>
        </w:rPr>
        <w:t xml:space="preserve"> remember that you should not use </w:t>
      </w:r>
      <w:r w:rsidRPr="008C4C49">
        <w:rPr>
          <w:rFonts w:ascii="Helvetica" w:hAnsi="Helvetica" w:cs="Helvetica"/>
          <w:i/>
          <w:iCs/>
          <w:color w:val="0C1C36"/>
          <w:sz w:val="20"/>
          <w:szCs w:val="32"/>
        </w:rPr>
        <w:t>illegally</w:t>
      </w:r>
      <w:r w:rsidRPr="008C4C49">
        <w:rPr>
          <w:rFonts w:ascii="Helvetica" w:hAnsi="Helvetica" w:cs="Helvetica"/>
          <w:color w:val="0C1C36"/>
          <w:sz w:val="20"/>
          <w:szCs w:val="32"/>
        </w:rPr>
        <w:t xml:space="preserve"> obtained mp3 files for your listening pleasure, or to test your program.  There are web sites that offer mp3 files for free (for example, </w:t>
      </w:r>
      <w:hyperlink r:id="rId5" w:history="1">
        <w:r w:rsidRPr="008C4C49">
          <w:rPr>
            <w:rFonts w:ascii="Helvetica" w:hAnsi="Helvetica" w:cs="Helvetica"/>
            <w:color w:val="0D14E7"/>
            <w:sz w:val="20"/>
            <w:szCs w:val="32"/>
            <w:u w:val="single" w:color="0D14E7"/>
          </w:rPr>
          <w:t>www.acidplanet.com</w:t>
        </w:r>
      </w:hyperlink>
      <w:r w:rsidRPr="008C4C49">
        <w:rPr>
          <w:rFonts w:ascii="Helvetica" w:hAnsi="Helvetica" w:cs="Helvetica"/>
          <w:color w:val="0C1C36"/>
          <w:sz w:val="20"/>
          <w:szCs w:val="32"/>
        </w:rPr>
        <w:t xml:space="preserve">, or free music downloads from </w:t>
      </w:r>
      <w:r w:rsidRPr="008C4C49">
        <w:rPr>
          <w:rFonts w:ascii="Courier New" w:hAnsi="Courier New" w:cs="Courier New"/>
          <w:color w:val="0C1C36"/>
          <w:sz w:val="20"/>
          <w:szCs w:val="32"/>
        </w:rPr>
        <w:t>amazon.com</w:t>
      </w:r>
      <w:r w:rsidRPr="008C4C49">
        <w:rPr>
          <w:rFonts w:ascii="Helvetica" w:hAnsi="Helvetica" w:cs="Helvetica"/>
          <w:color w:val="0C1C36"/>
          <w:sz w:val="20"/>
          <w:szCs w:val="32"/>
        </w:rPr>
        <w:t xml:space="preserve">).  Many bands and individual musicians offer free samples of their music, as well.  </w:t>
      </w:r>
      <w:r w:rsidRPr="008C4C49">
        <w:rPr>
          <w:rFonts w:ascii="Helvetica" w:hAnsi="Helvetica" w:cs="Helvetica"/>
          <w:b/>
          <w:bCs/>
          <w:color w:val="0C1C36"/>
          <w:sz w:val="20"/>
          <w:szCs w:val="32"/>
        </w:rPr>
        <w:t xml:space="preserve">You should use only </w:t>
      </w:r>
      <w:r w:rsidRPr="008C4C49">
        <w:rPr>
          <w:rFonts w:ascii="Helvetica" w:hAnsi="Helvetica" w:cs="Helvetica"/>
          <w:b/>
          <w:bCs/>
          <w:i/>
          <w:iCs/>
          <w:color w:val="0C1C36"/>
          <w:sz w:val="20"/>
          <w:szCs w:val="32"/>
        </w:rPr>
        <w:t>legally</w:t>
      </w:r>
      <w:r w:rsidRPr="008C4C49">
        <w:rPr>
          <w:rFonts w:ascii="Helvetica" w:hAnsi="Helvetica" w:cs="Helvetica"/>
          <w:b/>
          <w:bCs/>
          <w:color w:val="0C1C36"/>
          <w:sz w:val="20"/>
          <w:szCs w:val="32"/>
        </w:rPr>
        <w:t xml:space="preserve"> obtained music files.</w:t>
      </w:r>
      <w:r w:rsidRPr="008C4C49">
        <w:rPr>
          <w:rFonts w:ascii="Helvetica" w:hAnsi="Helvetica" w:cs="Helvetica"/>
          <w:color w:val="0C1C36"/>
          <w:sz w:val="20"/>
          <w:szCs w:val="32"/>
        </w:rPr>
        <w:t xml:space="preserve"> Please, read the legal statement of the site from which you are downloding files. Remember that even though the files may be free, that may not give you the right to share the files with others!</w:t>
      </w:r>
    </w:p>
    <w:p w:rsidR="008C4C49" w:rsidRPr="008C4C49" w:rsidRDefault="008C4C49" w:rsidP="008C4C49">
      <w:pPr>
        <w:widowControl w:val="0"/>
        <w:numPr>
          <w:ilvl w:val="0"/>
          <w:numId w:val="3"/>
        </w:numPr>
        <w:tabs>
          <w:tab w:val="left" w:pos="220"/>
          <w:tab w:val="left" w:pos="720"/>
        </w:tabs>
        <w:autoSpaceDE w:val="0"/>
        <w:autoSpaceDN w:val="0"/>
        <w:adjustRightInd w:val="0"/>
        <w:ind w:left="720" w:hanging="720"/>
        <w:rPr>
          <w:rFonts w:ascii="Helvetica" w:hAnsi="Helvetica" w:cs="Helvetica"/>
          <w:color w:val="0C1C36"/>
          <w:sz w:val="20"/>
          <w:szCs w:val="32"/>
        </w:rPr>
      </w:pPr>
      <w:r w:rsidRPr="008C4C49">
        <w:rPr>
          <w:rFonts w:ascii="Helvetica" w:hAnsi="Helvetica" w:cs="Helvetica"/>
          <w:color w:val="0C1C36"/>
          <w:sz w:val="20"/>
          <w:szCs w:val="32"/>
        </w:rPr>
        <w:t xml:space="preserve">All of your classes must be in package </w:t>
      </w:r>
      <w:r w:rsidRPr="008C4C49">
        <w:rPr>
          <w:rFonts w:ascii="Courier New" w:hAnsi="Courier New" w:cs="Courier New"/>
          <w:color w:val="0C1C36"/>
          <w:sz w:val="20"/>
          <w:szCs w:val="32"/>
        </w:rPr>
        <w:t>edu.uga.cs1302.mp3files</w:t>
      </w:r>
      <w:r w:rsidRPr="008C4C49">
        <w:rPr>
          <w:rFonts w:ascii="Helvetica" w:hAnsi="Helvetica" w:cs="Helvetica"/>
          <w:color w:val="0C1C36"/>
          <w:sz w:val="20"/>
          <w:szCs w:val="32"/>
        </w:rPr>
        <w:t>.</w:t>
      </w:r>
    </w:p>
    <w:p w:rsidR="008C4C49" w:rsidRPr="008C4C49" w:rsidRDefault="008C4C49" w:rsidP="008C4C49">
      <w:pPr>
        <w:widowControl w:val="0"/>
        <w:numPr>
          <w:ilvl w:val="0"/>
          <w:numId w:val="3"/>
        </w:numPr>
        <w:tabs>
          <w:tab w:val="left" w:pos="220"/>
          <w:tab w:val="left" w:pos="720"/>
        </w:tabs>
        <w:autoSpaceDE w:val="0"/>
        <w:autoSpaceDN w:val="0"/>
        <w:adjustRightInd w:val="0"/>
        <w:ind w:left="720" w:hanging="720"/>
        <w:rPr>
          <w:rFonts w:ascii="Helvetica" w:hAnsi="Helvetica" w:cs="Helvetica"/>
          <w:color w:val="0C1C36"/>
          <w:sz w:val="20"/>
          <w:szCs w:val="32"/>
        </w:rPr>
      </w:pPr>
      <w:r w:rsidRPr="008C4C49">
        <w:rPr>
          <w:rFonts w:ascii="Helvetica" w:hAnsi="Helvetica" w:cs="Helvetica"/>
          <w:color w:val="0C1C36"/>
          <w:sz w:val="20"/>
          <w:szCs w:val="32"/>
        </w:rPr>
        <w:t xml:space="preserve">Your must use your modified </w:t>
      </w:r>
      <w:r w:rsidRPr="008C4C49">
        <w:rPr>
          <w:rFonts w:ascii="Courier New" w:hAnsi="Courier New" w:cs="Courier New"/>
          <w:color w:val="0C1C36"/>
          <w:sz w:val="20"/>
          <w:szCs w:val="32"/>
        </w:rPr>
        <w:t>LinkedList</w:t>
      </w:r>
      <w:r w:rsidRPr="008C4C49">
        <w:rPr>
          <w:rFonts w:ascii="Helvetica" w:hAnsi="Helvetica" w:cs="Helvetica"/>
          <w:color w:val="0C1C36"/>
          <w:sz w:val="20"/>
          <w:szCs w:val="32"/>
        </w:rPr>
        <w:t xml:space="preserve"> to store </w:t>
      </w:r>
      <w:r w:rsidRPr="008C4C49">
        <w:rPr>
          <w:rFonts w:ascii="Courier New" w:hAnsi="Courier New" w:cs="Courier New"/>
          <w:color w:val="0C1C36"/>
          <w:sz w:val="20"/>
          <w:szCs w:val="32"/>
        </w:rPr>
        <w:t>MP3File</w:t>
      </w:r>
      <w:r w:rsidRPr="008C4C49">
        <w:rPr>
          <w:rFonts w:ascii="Helvetica" w:hAnsi="Helvetica" w:cs="Helvetica"/>
          <w:color w:val="0C1C36"/>
          <w:sz w:val="20"/>
          <w:szCs w:val="32"/>
        </w:rPr>
        <w:t xml:space="preserve"> objects. </w:t>
      </w:r>
    </w:p>
    <w:p w:rsidR="008C4C49" w:rsidRPr="008C4C49" w:rsidRDefault="008C4C49" w:rsidP="008C4C49">
      <w:pPr>
        <w:widowControl w:val="0"/>
        <w:numPr>
          <w:ilvl w:val="0"/>
          <w:numId w:val="3"/>
        </w:numPr>
        <w:tabs>
          <w:tab w:val="left" w:pos="220"/>
          <w:tab w:val="left" w:pos="720"/>
        </w:tabs>
        <w:autoSpaceDE w:val="0"/>
        <w:autoSpaceDN w:val="0"/>
        <w:adjustRightInd w:val="0"/>
        <w:ind w:left="720" w:hanging="720"/>
        <w:rPr>
          <w:rFonts w:ascii="Helvetica" w:hAnsi="Helvetica" w:cs="Helvetica"/>
          <w:color w:val="0C1C36"/>
          <w:sz w:val="20"/>
          <w:szCs w:val="32"/>
        </w:rPr>
      </w:pPr>
      <w:r w:rsidRPr="008C4C49">
        <w:rPr>
          <w:rFonts w:ascii="Helvetica" w:hAnsi="Helvetica" w:cs="Helvetica"/>
          <w:color w:val="0C1C36"/>
          <w:sz w:val="20"/>
          <w:szCs w:val="32"/>
        </w:rPr>
        <w:t>You must provide suitable JavaDoc comments for your classes, methods, and constants.</w:t>
      </w:r>
    </w:p>
    <w:p w:rsidR="00673A69" w:rsidRPr="008C4C49" w:rsidRDefault="008C4C49" w:rsidP="008C4C49">
      <w:pPr>
        <w:widowControl w:val="0"/>
        <w:autoSpaceDE w:val="0"/>
        <w:autoSpaceDN w:val="0"/>
        <w:adjustRightInd w:val="0"/>
        <w:rPr>
          <w:sz w:val="20"/>
        </w:rPr>
      </w:pPr>
      <w:r w:rsidRPr="008C4C49">
        <w:rPr>
          <w:rFonts w:ascii="Helvetica" w:hAnsi="Helvetica" w:cs="Helvetica"/>
          <w:color w:val="0C1C36"/>
          <w:sz w:val="20"/>
          <w:szCs w:val="32"/>
        </w:rPr>
        <w:t>Your design should be reasonably efficient, and in accordance with object oriented design principles (encapsulation, information hiding, inheritance, etc.).</w:t>
      </w:r>
    </w:p>
    <w:sectPr w:rsidR="00673A69" w:rsidRPr="008C4C49" w:rsidSect="0047197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00">
      <w:start w:val="1"/>
      <w:numFmt w:val="decimal"/>
      <w:lvlText w:val="%6."/>
      <w:lvlJc w:val="right"/>
    </w:lvl>
    <w:lvl w:ilvl="1" w:tplc="00000001">
      <w:start w:val="1"/>
      <w:numFmt w:val="bullet"/>
      <w:lvlText w:val="%6."/>
      <w:lvlJc w:val="right"/>
    </w:lvl>
    <w:lvl w:ilvl="2" w:tplc="00000002">
      <w:start w:val="1"/>
      <w:numFmt w:val="bullet"/>
      <w:lvlText w:val="%6."/>
      <w:lvlJc w:val="righ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71976"/>
    <w:rsid w:val="00471976"/>
    <w:rsid w:val="00673A69"/>
    <w:rsid w:val="008C4C4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6174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http://www.acidplanet.com/" TargetMode="Externa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771</Words>
  <Characters>4395</Characters>
  <Application>Microsoft Macintosh Word</Application>
  <DocSecurity>0</DocSecurity>
  <Lines>36</Lines>
  <Paragraphs>8</Paragraphs>
  <ScaleCrop>false</ScaleCrop>
  <Company>uga</Company>
  <LinksUpToDate>false</LinksUpToDate>
  <CharactersWithSpaces>5397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Kristin Ottofy</cp:lastModifiedBy>
  <cp:revision>2</cp:revision>
  <dcterms:created xsi:type="dcterms:W3CDTF">2010-07-08T14:49:00Z</dcterms:created>
  <dcterms:modified xsi:type="dcterms:W3CDTF">2010-07-08T17:01:00Z</dcterms:modified>
</cp:coreProperties>
</file>