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FEA" w:rsidRPr="009D0FEA" w:rsidRDefault="009D0FEA" w:rsidP="009D0FEA">
      <w:pPr>
        <w:widowControl w:val="0"/>
        <w:autoSpaceDE w:val="0"/>
        <w:autoSpaceDN w:val="0"/>
        <w:adjustRightInd w:val="0"/>
        <w:spacing w:after="420"/>
        <w:rPr>
          <w:rFonts w:ascii="Helvetica" w:hAnsi="Helvetica" w:cs="Helvetica"/>
          <w:b/>
          <w:bCs/>
          <w:color w:val="0C1C36"/>
          <w:sz w:val="36"/>
          <w:szCs w:val="64"/>
        </w:rPr>
      </w:pPr>
      <w:r w:rsidRPr="009D0FEA">
        <w:rPr>
          <w:rFonts w:ascii="Helvetica" w:hAnsi="Helvetica" w:cs="Helvetica"/>
          <w:b/>
          <w:bCs/>
          <w:color w:val="0C1C36"/>
          <w:sz w:val="36"/>
          <w:szCs w:val="64"/>
        </w:rPr>
        <w:t>Project 2: Editable TextLine</w:t>
      </w:r>
    </w:p>
    <w:p w:rsidR="009D0FEA" w:rsidRDefault="009D0FEA" w:rsidP="009D0FEA">
      <w:pPr>
        <w:widowControl w:val="0"/>
        <w:autoSpaceDE w:val="0"/>
        <w:autoSpaceDN w:val="0"/>
        <w:adjustRightInd w:val="0"/>
        <w:spacing w:after="320"/>
        <w:rPr>
          <w:rFonts w:ascii="Helvetica" w:hAnsi="Helvetica" w:cs="Helvetica"/>
          <w:color w:val="0C1C36"/>
          <w:sz w:val="32"/>
          <w:szCs w:val="32"/>
        </w:rPr>
      </w:pPr>
      <w:r>
        <w:rPr>
          <w:rFonts w:ascii="Helvetica" w:hAnsi="Helvetica" w:cs="Helvetica"/>
          <w:b/>
          <w:bCs/>
          <w:color w:val="0C1C36"/>
          <w:sz w:val="32"/>
          <w:szCs w:val="32"/>
        </w:rPr>
        <w:t>Due:    July 6, 2010</w:t>
      </w:r>
    </w:p>
    <w:p w:rsidR="009D0FEA" w:rsidRPr="009D0FEA" w:rsidRDefault="009D0FEA" w:rsidP="009D0FEA">
      <w:pPr>
        <w:widowControl w:val="0"/>
        <w:autoSpaceDE w:val="0"/>
        <w:autoSpaceDN w:val="0"/>
        <w:adjustRightInd w:val="0"/>
        <w:rPr>
          <w:rFonts w:ascii="Times New Roman" w:hAnsi="Times New Roman" w:cs="Times New Roman"/>
          <w:color w:val="0C1C36"/>
          <w:szCs w:val="32"/>
        </w:rPr>
      </w:pPr>
      <w:r w:rsidRPr="009D0FEA">
        <w:rPr>
          <w:rFonts w:ascii="Times New Roman" w:hAnsi="Times New Roman" w:cs="Times New Roman"/>
          <w:color w:val="0C1C36"/>
          <w:szCs w:val="32"/>
        </w:rPr>
        <w:t xml:space="preserve">In this project you are asked to create a class </w:t>
      </w:r>
      <w:r w:rsidRPr="009D0FEA">
        <w:rPr>
          <w:rFonts w:ascii="Courier New" w:hAnsi="Courier New" w:cs="Courier New"/>
          <w:color w:val="0C1C36"/>
          <w:szCs w:val="30"/>
        </w:rPr>
        <w:t>TextLine</w:t>
      </w:r>
      <w:r w:rsidRPr="009D0FEA">
        <w:rPr>
          <w:rFonts w:ascii="Times New Roman" w:hAnsi="Times New Roman" w:cs="Times New Roman"/>
          <w:color w:val="0C1C36"/>
          <w:szCs w:val="32"/>
        </w:rPr>
        <w:t xml:space="preserve"> representing a line of text.  Internally, the line of text </w:t>
      </w:r>
      <w:r w:rsidRPr="009D0FEA">
        <w:rPr>
          <w:rFonts w:ascii="Times New Roman" w:hAnsi="Times New Roman" w:cs="Times New Roman"/>
          <w:i/>
          <w:iCs/>
          <w:color w:val="0C1C36"/>
          <w:szCs w:val="32"/>
        </w:rPr>
        <w:t>must</w:t>
      </w:r>
      <w:r w:rsidRPr="009D0FEA">
        <w:rPr>
          <w:rFonts w:ascii="Times New Roman" w:hAnsi="Times New Roman" w:cs="Times New Roman"/>
          <w:color w:val="0C1C36"/>
          <w:szCs w:val="32"/>
        </w:rPr>
        <w:t xml:space="preserve"> be represented as an array of characters.  You may not use (directly or indirectly) the String class to represent the content of </w:t>
      </w:r>
      <w:r w:rsidRPr="009D0FEA">
        <w:rPr>
          <w:rFonts w:ascii="Courier New" w:hAnsi="Courier New" w:cs="Courier New"/>
          <w:color w:val="0C1C36"/>
          <w:szCs w:val="30"/>
        </w:rPr>
        <w:t>TextLine</w:t>
      </w:r>
      <w:r w:rsidRPr="009D0FEA">
        <w:rPr>
          <w:rFonts w:ascii="Times New Roman" w:hAnsi="Times New Roman" w:cs="Times New Roman"/>
          <w:color w:val="0C1C36"/>
          <w:szCs w:val="32"/>
        </w:rPr>
        <w:t xml:space="preserve">.  Also, you are asked to implement a derived class </w:t>
      </w:r>
      <w:r w:rsidRPr="009D0FEA">
        <w:rPr>
          <w:rFonts w:ascii="Courier New" w:hAnsi="Courier New" w:cs="Courier New"/>
          <w:color w:val="0C1C36"/>
          <w:szCs w:val="30"/>
        </w:rPr>
        <w:t>EditableTextLine</w:t>
      </w:r>
      <w:r w:rsidRPr="009D0FEA">
        <w:rPr>
          <w:rFonts w:ascii="Times New Roman" w:hAnsi="Times New Roman" w:cs="Times New Roman"/>
          <w:color w:val="0C1C36"/>
          <w:szCs w:val="32"/>
        </w:rPr>
        <w:t xml:space="preserve"> by implementing the </w:t>
      </w:r>
      <w:r w:rsidRPr="009D0FEA">
        <w:rPr>
          <w:rFonts w:ascii="Courier New" w:hAnsi="Courier New" w:cs="Courier New"/>
          <w:color w:val="0C1C36"/>
          <w:szCs w:val="30"/>
        </w:rPr>
        <w:t>Editable</w:t>
      </w:r>
      <w:r w:rsidRPr="009D0FEA">
        <w:rPr>
          <w:rFonts w:ascii="Times New Roman" w:hAnsi="Times New Roman" w:cs="Times New Roman"/>
          <w:color w:val="0C1C36"/>
          <w:szCs w:val="32"/>
        </w:rPr>
        <w:t xml:space="preserve"> interface. You must test your project by providing a Tester class, as described later.</w:t>
      </w:r>
    </w:p>
    <w:p w:rsidR="009D0FEA" w:rsidRPr="009D0FEA" w:rsidRDefault="009D0FEA" w:rsidP="009D0FEA">
      <w:pPr>
        <w:widowControl w:val="0"/>
        <w:autoSpaceDE w:val="0"/>
        <w:autoSpaceDN w:val="0"/>
        <w:adjustRightInd w:val="0"/>
        <w:rPr>
          <w:rFonts w:ascii="Times New Roman" w:hAnsi="Times New Roman" w:cs="Times New Roman"/>
          <w:color w:val="0C1C36"/>
          <w:szCs w:val="32"/>
        </w:rPr>
      </w:pPr>
      <w:r w:rsidRPr="009D0FEA">
        <w:rPr>
          <w:rFonts w:ascii="Times New Roman" w:hAnsi="Times New Roman" w:cs="Times New Roman"/>
          <w:color w:val="0C1C36"/>
          <w:szCs w:val="32"/>
        </w:rPr>
        <w:t> </w:t>
      </w:r>
    </w:p>
    <w:p w:rsidR="009D0FEA" w:rsidRPr="009D0FEA" w:rsidRDefault="009D0FEA" w:rsidP="009D0FEA">
      <w:pPr>
        <w:widowControl w:val="0"/>
        <w:autoSpaceDE w:val="0"/>
        <w:autoSpaceDN w:val="0"/>
        <w:adjustRightInd w:val="0"/>
        <w:rPr>
          <w:rFonts w:ascii="Times New Roman" w:hAnsi="Times New Roman" w:cs="Times New Roman"/>
          <w:color w:val="0C1C36"/>
          <w:szCs w:val="32"/>
        </w:rPr>
      </w:pPr>
      <w:r w:rsidRPr="009D0FEA">
        <w:rPr>
          <w:rFonts w:ascii="Times New Roman" w:hAnsi="Times New Roman" w:cs="Times New Roman"/>
          <w:color w:val="0C1C36"/>
          <w:szCs w:val="32"/>
        </w:rPr>
        <w:t>In this project, you are also required to provide suitable JavaDoc comments for your classes, methods, and constants.</w:t>
      </w:r>
    </w:p>
    <w:p w:rsidR="009D0FEA" w:rsidRPr="009D0FEA" w:rsidRDefault="009D0FEA" w:rsidP="009D0FEA">
      <w:pPr>
        <w:widowControl w:val="0"/>
        <w:autoSpaceDE w:val="0"/>
        <w:autoSpaceDN w:val="0"/>
        <w:adjustRightInd w:val="0"/>
        <w:rPr>
          <w:rFonts w:ascii="Times New Roman" w:hAnsi="Times New Roman" w:cs="Times New Roman"/>
          <w:color w:val="0C1C36"/>
          <w:szCs w:val="32"/>
        </w:rPr>
      </w:pPr>
      <w:r w:rsidRPr="009D0FEA">
        <w:rPr>
          <w:rFonts w:ascii="Times New Roman" w:hAnsi="Times New Roman" w:cs="Times New Roman"/>
          <w:color w:val="0C1C36"/>
          <w:szCs w:val="32"/>
        </w:rPr>
        <w:t> </w:t>
      </w:r>
    </w:p>
    <w:p w:rsidR="009D0FEA" w:rsidRPr="009D0FEA" w:rsidRDefault="009D0FEA" w:rsidP="009D0FEA">
      <w:pPr>
        <w:widowControl w:val="0"/>
        <w:autoSpaceDE w:val="0"/>
        <w:autoSpaceDN w:val="0"/>
        <w:adjustRightInd w:val="0"/>
        <w:rPr>
          <w:rFonts w:ascii="Times New Roman" w:hAnsi="Times New Roman" w:cs="Times New Roman"/>
          <w:color w:val="0C1C36"/>
          <w:szCs w:val="32"/>
        </w:rPr>
      </w:pPr>
      <w:r w:rsidRPr="009D0FEA">
        <w:rPr>
          <w:rFonts w:ascii="Times New Roman" w:hAnsi="Times New Roman" w:cs="Times New Roman"/>
          <w:color w:val="0C1C36"/>
          <w:szCs w:val="32"/>
        </w:rPr>
        <w:t xml:space="preserve">While logged in to </w:t>
      </w:r>
      <w:proofErr w:type="gramStart"/>
      <w:r w:rsidRPr="009D0FEA">
        <w:rPr>
          <w:rFonts w:ascii="Courier New" w:hAnsi="Courier New" w:cs="Courier New"/>
          <w:color w:val="0C1C36"/>
          <w:szCs w:val="26"/>
        </w:rPr>
        <w:t>odin</w:t>
      </w:r>
      <w:proofErr w:type="gramEnd"/>
      <w:r w:rsidRPr="009D0FEA">
        <w:rPr>
          <w:rFonts w:ascii="Times New Roman" w:hAnsi="Times New Roman" w:cs="Times New Roman"/>
          <w:color w:val="0C1C36"/>
          <w:szCs w:val="32"/>
        </w:rPr>
        <w:t xml:space="preserve">, submit your project directory, called </w:t>
      </w:r>
      <w:r w:rsidRPr="009D0FEA">
        <w:rPr>
          <w:rFonts w:ascii="Courier New" w:hAnsi="Courier New" w:cs="Courier New"/>
          <w:color w:val="0C1C36"/>
          <w:szCs w:val="26"/>
        </w:rPr>
        <w:t>Project2</w:t>
      </w:r>
      <w:r w:rsidRPr="009D0FEA">
        <w:rPr>
          <w:rFonts w:ascii="Times New Roman" w:hAnsi="Times New Roman" w:cs="Times New Roman"/>
          <w:color w:val="0C1C36"/>
          <w:szCs w:val="32"/>
        </w:rPr>
        <w:t xml:space="preserve">, to </w:t>
      </w:r>
      <w:r w:rsidRPr="009D0FEA">
        <w:rPr>
          <w:rFonts w:ascii="Courier New" w:hAnsi="Courier New" w:cs="Courier New"/>
          <w:color w:val="0C1C36"/>
          <w:szCs w:val="26"/>
        </w:rPr>
        <w:t>cs1302a</w:t>
      </w:r>
      <w:r w:rsidRPr="009D0FEA">
        <w:rPr>
          <w:rFonts w:ascii="Times New Roman" w:hAnsi="Times New Roman" w:cs="Times New Roman"/>
          <w:color w:val="0C1C36"/>
          <w:szCs w:val="32"/>
        </w:rPr>
        <w:t xml:space="preserve">, using the </w:t>
      </w:r>
      <w:r w:rsidRPr="009D0FEA">
        <w:rPr>
          <w:rFonts w:ascii="Courier New" w:hAnsi="Courier New" w:cs="Courier New"/>
          <w:color w:val="0C1C36"/>
          <w:szCs w:val="26"/>
        </w:rPr>
        <w:t>submit</w:t>
      </w:r>
      <w:r w:rsidRPr="009D0FEA">
        <w:rPr>
          <w:rFonts w:ascii="Times New Roman" w:hAnsi="Times New Roman" w:cs="Times New Roman"/>
          <w:color w:val="0C1C36"/>
          <w:szCs w:val="32"/>
        </w:rPr>
        <w:t xml:space="preserve"> command.  The submitted directory should contain:</w:t>
      </w:r>
    </w:p>
    <w:p w:rsidR="009D0FEA" w:rsidRPr="009D0FEA" w:rsidRDefault="009D0FEA" w:rsidP="009D0FEA">
      <w:pPr>
        <w:widowControl w:val="0"/>
        <w:numPr>
          <w:ilvl w:val="0"/>
          <w:numId w:val="1"/>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All the source code, i.e</w:t>
      </w:r>
      <w:proofErr w:type="gramStart"/>
      <w:r w:rsidRPr="009D0FEA">
        <w:rPr>
          <w:rFonts w:ascii="Helvetica" w:hAnsi="Helvetica" w:cs="Helvetica"/>
          <w:color w:val="0C1C36"/>
          <w:szCs w:val="32"/>
        </w:rPr>
        <w:t xml:space="preserve">. </w:t>
      </w:r>
      <w:r w:rsidRPr="009D0FEA">
        <w:rPr>
          <w:rFonts w:ascii="Courier New" w:hAnsi="Courier New" w:cs="Courier New"/>
          <w:color w:val="0C1C36"/>
          <w:szCs w:val="26"/>
        </w:rPr>
        <w:t>.java</w:t>
      </w:r>
      <w:proofErr w:type="gramEnd"/>
      <w:r w:rsidRPr="009D0FEA">
        <w:rPr>
          <w:rFonts w:ascii="Helvetica" w:hAnsi="Helvetica" w:cs="Helvetica"/>
          <w:color w:val="0C1C36"/>
          <w:szCs w:val="32"/>
        </w:rPr>
        <w:t xml:space="preserve"> files. Please do NOT </w:t>
      </w:r>
      <w:proofErr w:type="gramStart"/>
      <w:r w:rsidRPr="009D0FEA">
        <w:rPr>
          <w:rFonts w:ascii="Helvetica" w:hAnsi="Helvetica" w:cs="Helvetica"/>
          <w:color w:val="0C1C36"/>
          <w:szCs w:val="32"/>
        </w:rPr>
        <w:t>include .class</w:t>
      </w:r>
      <w:proofErr w:type="gramEnd"/>
      <w:r w:rsidRPr="009D0FEA">
        <w:rPr>
          <w:rFonts w:ascii="Helvetica" w:hAnsi="Helvetica" w:cs="Helvetica"/>
          <w:color w:val="0C1C36"/>
          <w:szCs w:val="32"/>
        </w:rPr>
        <w:t xml:space="preserve"> files.  Note that you are required to provide javadoc comments for your classes, constants, constructors, and methods.  Other comments explaining the logic of your code are also required!  Also, your source code should be well formatted, as usual.</w:t>
      </w:r>
    </w:p>
    <w:p w:rsidR="009D0FEA" w:rsidRPr="009D0FEA" w:rsidRDefault="009D0FEA" w:rsidP="009D0FEA">
      <w:pPr>
        <w:widowControl w:val="0"/>
        <w:numPr>
          <w:ilvl w:val="0"/>
          <w:numId w:val="1"/>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A README file telling us how to compile your program and how to execute it.</w:t>
      </w:r>
    </w:p>
    <w:p w:rsidR="009D0FEA" w:rsidRPr="009D0FEA" w:rsidRDefault="009D0FEA" w:rsidP="009D0FEA">
      <w:pPr>
        <w:widowControl w:val="0"/>
        <w:autoSpaceDE w:val="0"/>
        <w:autoSpaceDN w:val="0"/>
        <w:adjustRightInd w:val="0"/>
        <w:rPr>
          <w:rFonts w:ascii="Times New Roman" w:hAnsi="Times New Roman" w:cs="Times New Roman"/>
          <w:color w:val="0C1C36"/>
          <w:szCs w:val="32"/>
        </w:rPr>
      </w:pPr>
      <w:r w:rsidRPr="009D0FEA">
        <w:rPr>
          <w:rFonts w:ascii="Times New Roman" w:hAnsi="Times New Roman" w:cs="Times New Roman"/>
          <w:b/>
          <w:bCs/>
          <w:color w:val="0C1C36"/>
          <w:szCs w:val="32"/>
        </w:rPr>
        <w:t>Project description:</w:t>
      </w:r>
    </w:p>
    <w:p w:rsidR="009D0FEA" w:rsidRPr="009D0FEA" w:rsidRDefault="009D0FEA" w:rsidP="009D0FEA">
      <w:pPr>
        <w:widowControl w:val="0"/>
        <w:numPr>
          <w:ilvl w:val="0"/>
          <w:numId w:val="2"/>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 xml:space="preserve">Except for the Tester class (described later), your program must be placed in package </w:t>
      </w:r>
      <w:r w:rsidRPr="009D0FEA">
        <w:rPr>
          <w:rFonts w:ascii="Courier New" w:hAnsi="Courier New" w:cs="Courier New"/>
          <w:color w:val="0C1C36"/>
          <w:szCs w:val="26"/>
        </w:rPr>
        <w:t>edu.uga.cs1302.txtbuff</w:t>
      </w:r>
      <w:r w:rsidRPr="009D0FEA">
        <w:rPr>
          <w:rFonts w:ascii="Helvetica" w:hAnsi="Helvetica" w:cs="Helvetica"/>
          <w:color w:val="0C1C36"/>
          <w:szCs w:val="32"/>
        </w:rPr>
        <w:t>.</w:t>
      </w:r>
    </w:p>
    <w:p w:rsidR="009D0FEA" w:rsidRPr="009D0FEA" w:rsidRDefault="009D0FEA" w:rsidP="009D0FEA">
      <w:pPr>
        <w:widowControl w:val="0"/>
        <w:numPr>
          <w:ilvl w:val="0"/>
          <w:numId w:val="2"/>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 xml:space="preserve">Define a public class </w:t>
      </w:r>
      <w:r w:rsidRPr="009D0FEA">
        <w:rPr>
          <w:rFonts w:ascii="Courier New" w:hAnsi="Courier New" w:cs="Courier New"/>
          <w:color w:val="0C1C36"/>
          <w:szCs w:val="26"/>
        </w:rPr>
        <w:t>TextLineIndexOutOfBoundsException</w:t>
      </w:r>
      <w:r w:rsidRPr="009D0FEA">
        <w:rPr>
          <w:rFonts w:ascii="Helvetica" w:hAnsi="Helvetica" w:cs="Helvetica"/>
          <w:color w:val="0C1C36"/>
          <w:szCs w:val="32"/>
        </w:rPr>
        <w:t xml:space="preserve"> which must be derived from </w:t>
      </w:r>
      <w:r w:rsidRPr="009D0FEA">
        <w:rPr>
          <w:rFonts w:ascii="Courier" w:hAnsi="Courier" w:cs="Courier"/>
          <w:color w:val="0C1C36"/>
          <w:szCs w:val="26"/>
        </w:rPr>
        <w:t>java.lang.IndexOutOfBoundsException</w:t>
      </w:r>
      <w:r w:rsidRPr="009D0FEA">
        <w:rPr>
          <w:rFonts w:ascii="Helvetica" w:hAnsi="Helvetica" w:cs="Helvetica"/>
          <w:color w:val="0C1C36"/>
          <w:szCs w:val="32"/>
        </w:rPr>
        <w:t xml:space="preserve"> and must have the following public constructors:</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proofErr w:type="gramStart"/>
      <w:r w:rsidRPr="009D0FEA">
        <w:rPr>
          <w:rFonts w:ascii="Courier New" w:hAnsi="Courier New" w:cs="Courier New"/>
          <w:color w:val="0C1C36"/>
          <w:szCs w:val="30"/>
        </w:rPr>
        <w:t>TextLineIndexOutOfBoundsException</w:t>
      </w:r>
      <w:r w:rsidRPr="009D0FEA">
        <w:rPr>
          <w:rFonts w:ascii="Courier" w:hAnsi="Courier" w:cs="Courier"/>
          <w:color w:val="0C1C36"/>
          <w:szCs w:val="30"/>
        </w:rPr>
        <w:t>(</w:t>
      </w:r>
      <w:proofErr w:type="gramEnd"/>
      <w:r w:rsidRPr="009D0FEA">
        <w:rPr>
          <w:rFonts w:ascii="Courier" w:hAnsi="Courier" w:cs="Courier"/>
          <w:color w:val="0C1C36"/>
          <w:szCs w:val="30"/>
        </w:rPr>
        <w:t>)</w:t>
      </w:r>
    </w:p>
    <w:p w:rsidR="009D0FEA" w:rsidRPr="009D0FEA" w:rsidRDefault="009D0FEA" w:rsidP="009D0FEA">
      <w:pPr>
        <w:widowControl w:val="0"/>
        <w:autoSpaceDE w:val="0"/>
        <w:autoSpaceDN w:val="0"/>
        <w:adjustRightInd w:val="0"/>
        <w:ind w:left="1440"/>
        <w:rPr>
          <w:rFonts w:ascii="Times New Roman" w:hAnsi="Times New Roman" w:cs="Times New Roman"/>
          <w:color w:val="0C1C36"/>
          <w:szCs w:val="32"/>
        </w:rPr>
      </w:pPr>
      <w:proofErr w:type="gramStart"/>
      <w:r w:rsidRPr="009D0FEA">
        <w:rPr>
          <w:rFonts w:ascii="Times New Roman" w:hAnsi="Times New Roman" w:cs="Times New Roman"/>
          <w:color w:val="0C1C36"/>
          <w:szCs w:val="32"/>
        </w:rPr>
        <w:t>constructs</w:t>
      </w:r>
      <w:proofErr w:type="gramEnd"/>
      <w:r w:rsidRPr="009D0FEA">
        <w:rPr>
          <w:rFonts w:ascii="Times New Roman" w:hAnsi="Times New Roman" w:cs="Times New Roman"/>
          <w:color w:val="0C1C36"/>
          <w:szCs w:val="32"/>
        </w:rPr>
        <w:t xml:space="preserve"> a </w:t>
      </w:r>
      <w:r w:rsidRPr="009D0FEA">
        <w:rPr>
          <w:rFonts w:ascii="Courier New" w:hAnsi="Courier New" w:cs="Courier New"/>
          <w:color w:val="0C1C36"/>
          <w:szCs w:val="26"/>
        </w:rPr>
        <w:t>TextLineIndexOutOfBoundsException</w:t>
      </w:r>
      <w:r w:rsidRPr="009D0FEA">
        <w:rPr>
          <w:rFonts w:ascii="Times New Roman" w:hAnsi="Times New Roman" w:cs="Times New Roman"/>
          <w:color w:val="0C1C36"/>
          <w:szCs w:val="32"/>
        </w:rPr>
        <w:t xml:space="preserve"> object with no detailed message. It simply calls the default constructor of its superclass.</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proofErr w:type="gramStart"/>
      <w:r w:rsidRPr="009D0FEA">
        <w:rPr>
          <w:rFonts w:ascii="Courier New" w:hAnsi="Courier New" w:cs="Courier New"/>
          <w:color w:val="0C1C36"/>
          <w:szCs w:val="30"/>
        </w:rPr>
        <w:t>TextLineIndexOutOfBoundsException</w:t>
      </w:r>
      <w:r w:rsidRPr="009D0FEA">
        <w:rPr>
          <w:rFonts w:ascii="Courier" w:hAnsi="Courier" w:cs="Courier"/>
          <w:color w:val="0C1C36"/>
          <w:szCs w:val="30"/>
        </w:rPr>
        <w:t>(</w:t>
      </w:r>
      <w:proofErr w:type="gramEnd"/>
      <w:r w:rsidRPr="009D0FEA">
        <w:rPr>
          <w:rFonts w:ascii="Courier" w:hAnsi="Courier" w:cs="Courier"/>
          <w:color w:val="0C1C36"/>
          <w:szCs w:val="30"/>
        </w:rPr>
        <w:t>String errMsg)</w:t>
      </w:r>
    </w:p>
    <w:p w:rsidR="009D0FEA" w:rsidRPr="009D0FEA" w:rsidRDefault="009D0FEA" w:rsidP="009D0FEA">
      <w:pPr>
        <w:widowControl w:val="0"/>
        <w:autoSpaceDE w:val="0"/>
        <w:autoSpaceDN w:val="0"/>
        <w:adjustRightInd w:val="0"/>
        <w:ind w:left="1440"/>
        <w:rPr>
          <w:rFonts w:ascii="Times New Roman" w:hAnsi="Times New Roman" w:cs="Times New Roman"/>
          <w:color w:val="0C1C36"/>
          <w:szCs w:val="32"/>
        </w:rPr>
      </w:pPr>
      <w:proofErr w:type="gramStart"/>
      <w:r w:rsidRPr="009D0FEA">
        <w:rPr>
          <w:rFonts w:ascii="Times New Roman" w:hAnsi="Times New Roman" w:cs="Times New Roman"/>
          <w:color w:val="0C1C36"/>
          <w:szCs w:val="32"/>
        </w:rPr>
        <w:t>constructs</w:t>
      </w:r>
      <w:proofErr w:type="gramEnd"/>
      <w:r w:rsidRPr="009D0FEA">
        <w:rPr>
          <w:rFonts w:ascii="Times New Roman" w:hAnsi="Times New Roman" w:cs="Times New Roman"/>
          <w:color w:val="0C1C36"/>
          <w:szCs w:val="32"/>
        </w:rPr>
        <w:t xml:space="preserve"> a </w:t>
      </w:r>
      <w:r w:rsidRPr="009D0FEA">
        <w:rPr>
          <w:rFonts w:ascii="Courier New" w:hAnsi="Courier New" w:cs="Courier New"/>
          <w:color w:val="0C1C36"/>
          <w:szCs w:val="26"/>
        </w:rPr>
        <w:t>TextLineIndexOutOfBoundsException</w:t>
      </w:r>
      <w:r w:rsidRPr="009D0FEA">
        <w:rPr>
          <w:rFonts w:ascii="Times New Roman" w:hAnsi="Times New Roman" w:cs="Times New Roman"/>
          <w:color w:val="0C1C36"/>
          <w:szCs w:val="32"/>
        </w:rPr>
        <w:t xml:space="preserve"> object with the specified detailed message. It should call the </w:t>
      </w:r>
      <w:proofErr w:type="gramStart"/>
      <w:r w:rsidRPr="009D0FEA">
        <w:rPr>
          <w:rFonts w:ascii="Times New Roman" w:hAnsi="Times New Roman" w:cs="Times New Roman"/>
          <w:color w:val="0C1C36"/>
          <w:szCs w:val="32"/>
        </w:rPr>
        <w:t>one parameter</w:t>
      </w:r>
      <w:proofErr w:type="gramEnd"/>
      <w:r w:rsidRPr="009D0FEA">
        <w:rPr>
          <w:rFonts w:ascii="Times New Roman" w:hAnsi="Times New Roman" w:cs="Times New Roman"/>
          <w:color w:val="0C1C36"/>
          <w:szCs w:val="32"/>
        </w:rPr>
        <w:t xml:space="preserve"> constructor of the superclass passing </w:t>
      </w:r>
      <w:r w:rsidRPr="009D0FEA">
        <w:rPr>
          <w:rFonts w:ascii="Courier" w:hAnsi="Courier" w:cs="Courier"/>
          <w:color w:val="0C1C36"/>
          <w:szCs w:val="26"/>
        </w:rPr>
        <w:t>errMsg</w:t>
      </w:r>
      <w:r w:rsidRPr="009D0FEA">
        <w:rPr>
          <w:rFonts w:ascii="Times New Roman" w:hAnsi="Times New Roman" w:cs="Times New Roman"/>
          <w:color w:val="0C1C36"/>
          <w:szCs w:val="32"/>
        </w:rPr>
        <w:t xml:space="preserve"> as the argument.</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proofErr w:type="gramStart"/>
      <w:r w:rsidRPr="009D0FEA">
        <w:rPr>
          <w:rFonts w:ascii="Courier New" w:hAnsi="Courier New" w:cs="Courier New"/>
          <w:color w:val="0C1C36"/>
          <w:szCs w:val="30"/>
        </w:rPr>
        <w:t>TextLineIndexOutOfBoundsException</w:t>
      </w:r>
      <w:r w:rsidRPr="009D0FEA">
        <w:rPr>
          <w:rFonts w:ascii="Courier" w:hAnsi="Courier" w:cs="Courier"/>
          <w:color w:val="0C1C36"/>
          <w:szCs w:val="30"/>
        </w:rPr>
        <w:t>(</w:t>
      </w:r>
      <w:proofErr w:type="gramEnd"/>
      <w:r w:rsidRPr="009D0FEA">
        <w:rPr>
          <w:rFonts w:ascii="Courier" w:hAnsi="Courier" w:cs="Courier"/>
          <w:color w:val="0C1C36"/>
          <w:szCs w:val="30"/>
        </w:rPr>
        <w:t>int index)</w:t>
      </w:r>
    </w:p>
    <w:p w:rsidR="009D0FEA" w:rsidRPr="009D0FEA" w:rsidRDefault="009D0FEA" w:rsidP="009D0FEA">
      <w:pPr>
        <w:widowControl w:val="0"/>
        <w:autoSpaceDE w:val="0"/>
        <w:autoSpaceDN w:val="0"/>
        <w:adjustRightInd w:val="0"/>
        <w:ind w:left="1440"/>
        <w:rPr>
          <w:rFonts w:ascii="Times New Roman" w:hAnsi="Times New Roman" w:cs="Times New Roman"/>
          <w:color w:val="0C1C36"/>
          <w:szCs w:val="32"/>
        </w:rPr>
      </w:pPr>
      <w:proofErr w:type="gramStart"/>
      <w:r w:rsidRPr="009D0FEA">
        <w:rPr>
          <w:rFonts w:ascii="Times New Roman" w:hAnsi="Times New Roman" w:cs="Times New Roman"/>
          <w:color w:val="0C1C36"/>
          <w:szCs w:val="32"/>
        </w:rPr>
        <w:t>constructs</w:t>
      </w:r>
      <w:proofErr w:type="gramEnd"/>
      <w:r w:rsidRPr="009D0FEA">
        <w:rPr>
          <w:rFonts w:ascii="Times New Roman" w:hAnsi="Times New Roman" w:cs="Times New Roman"/>
          <w:color w:val="0C1C36"/>
          <w:szCs w:val="32"/>
        </w:rPr>
        <w:t xml:space="preserve"> a new </w:t>
      </w:r>
      <w:r w:rsidRPr="009D0FEA">
        <w:rPr>
          <w:rFonts w:ascii="Courier New" w:hAnsi="Courier New" w:cs="Courier New"/>
          <w:color w:val="0C1C36"/>
          <w:szCs w:val="26"/>
        </w:rPr>
        <w:t>TextLineIndexOutOfBoundsException</w:t>
      </w:r>
      <w:r w:rsidRPr="009D0FEA">
        <w:rPr>
          <w:rFonts w:ascii="Times New Roman" w:hAnsi="Times New Roman" w:cs="Times New Roman"/>
          <w:color w:val="0C1C36"/>
          <w:szCs w:val="32"/>
        </w:rPr>
        <w:t xml:space="preserve"> object with an argument indicating the illegal index. It should call the one parameter constructor of the superclass passing the following string as the argument</w:t>
      </w:r>
      <w:proofErr w:type="gramStart"/>
      <w:r w:rsidRPr="009D0FEA">
        <w:rPr>
          <w:rFonts w:ascii="Times New Roman" w:hAnsi="Times New Roman" w:cs="Times New Roman"/>
          <w:color w:val="0C1C36"/>
          <w:szCs w:val="32"/>
        </w:rPr>
        <w:t>: </w:t>
      </w:r>
      <w:proofErr w:type="gramEnd"/>
      <w:r w:rsidRPr="009D0FEA">
        <w:rPr>
          <w:rFonts w:ascii="Courier" w:hAnsi="Courier" w:cs="Courier"/>
          <w:color w:val="0C1C36"/>
          <w:szCs w:val="30"/>
        </w:rPr>
        <w:t>"</w:t>
      </w:r>
      <w:r w:rsidRPr="009D0FEA">
        <w:rPr>
          <w:rFonts w:ascii="Courier New" w:hAnsi="Courier New" w:cs="Courier New"/>
          <w:color w:val="0C1C36"/>
          <w:szCs w:val="30"/>
        </w:rPr>
        <w:t xml:space="preserve">TextLine </w:t>
      </w:r>
      <w:r w:rsidRPr="009D0FEA">
        <w:rPr>
          <w:rFonts w:ascii="Courier" w:hAnsi="Courier" w:cs="Courier"/>
          <w:color w:val="0C1C36"/>
          <w:szCs w:val="30"/>
        </w:rPr>
        <w:t>index out of range: " + index</w:t>
      </w:r>
    </w:p>
    <w:p w:rsidR="009D0FEA" w:rsidRPr="009D0FEA" w:rsidRDefault="009D0FEA" w:rsidP="009D0FEA">
      <w:pPr>
        <w:widowControl w:val="0"/>
        <w:numPr>
          <w:ilvl w:val="0"/>
          <w:numId w:val="3"/>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 xml:space="preserve">Define a public class </w:t>
      </w:r>
      <w:r w:rsidRPr="009D0FEA">
        <w:rPr>
          <w:rFonts w:ascii="Courier New" w:hAnsi="Courier New" w:cs="Courier New"/>
          <w:color w:val="0C1C36"/>
          <w:szCs w:val="30"/>
        </w:rPr>
        <w:t>TextLine</w:t>
      </w:r>
      <w:r w:rsidRPr="009D0FEA">
        <w:rPr>
          <w:rFonts w:ascii="Helvetica" w:hAnsi="Helvetica" w:cs="Helvetica"/>
          <w:color w:val="0C1C36"/>
          <w:szCs w:val="32"/>
        </w:rPr>
        <w:t xml:space="preserve"> including the following:</w:t>
      </w:r>
    </w:p>
    <w:p w:rsidR="009D0FEA" w:rsidRPr="009D0FEA" w:rsidRDefault="009D0FEA" w:rsidP="009D0FEA">
      <w:pPr>
        <w:widowControl w:val="0"/>
        <w:autoSpaceDE w:val="0"/>
        <w:autoSpaceDN w:val="0"/>
        <w:adjustRightInd w:val="0"/>
        <w:ind w:left="480"/>
        <w:rPr>
          <w:rFonts w:ascii="Times New Roman" w:hAnsi="Times New Roman" w:cs="Times New Roman"/>
          <w:color w:val="0C1C36"/>
          <w:szCs w:val="32"/>
        </w:rPr>
      </w:pPr>
      <w:r w:rsidRPr="009D0FEA">
        <w:rPr>
          <w:rFonts w:ascii="Times New Roman" w:hAnsi="Times New Roman" w:cs="Times New Roman"/>
          <w:color w:val="0C1C36"/>
          <w:szCs w:val="32"/>
        </w:rPr>
        <w:t>    </w:t>
      </w:r>
      <w:proofErr w:type="gramStart"/>
      <w:r w:rsidRPr="009D0FEA">
        <w:rPr>
          <w:rFonts w:ascii="Times New Roman" w:hAnsi="Times New Roman" w:cs="Times New Roman"/>
          <w:color w:val="0C1C36"/>
          <w:szCs w:val="32"/>
        </w:rPr>
        <w:t>public</w:t>
      </w:r>
      <w:proofErr w:type="gramEnd"/>
      <w:r w:rsidRPr="009D0FEA">
        <w:rPr>
          <w:rFonts w:ascii="Courier New" w:hAnsi="Courier New" w:cs="Courier New"/>
          <w:color w:val="0C1C36"/>
          <w:szCs w:val="30"/>
        </w:rPr>
        <w:t xml:space="preserve"> int</w:t>
      </w:r>
      <w:r w:rsidRPr="009D0FEA">
        <w:rPr>
          <w:rFonts w:ascii="Times New Roman" w:hAnsi="Times New Roman" w:cs="Times New Roman"/>
          <w:color w:val="0C1C36"/>
          <w:szCs w:val="32"/>
        </w:rPr>
        <w:t xml:space="preserve"> constant:</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r w:rsidRPr="009D0FEA">
        <w:rPr>
          <w:rFonts w:ascii="Courier New" w:hAnsi="Courier New" w:cs="Courier New"/>
          <w:color w:val="0C1C36"/>
          <w:szCs w:val="30"/>
        </w:rPr>
        <w:t>DEFAULT_SIZE</w:t>
      </w:r>
      <w:r w:rsidRPr="009D0FEA">
        <w:rPr>
          <w:rFonts w:ascii="Times New Roman" w:hAnsi="Times New Roman" w:cs="Times New Roman"/>
          <w:color w:val="0C1C36"/>
          <w:szCs w:val="32"/>
        </w:rPr>
        <w:t> </w:t>
      </w:r>
    </w:p>
    <w:p w:rsidR="009D0FEA" w:rsidRPr="009D0FEA" w:rsidRDefault="009D0FEA" w:rsidP="009D0FEA">
      <w:pPr>
        <w:widowControl w:val="0"/>
        <w:autoSpaceDE w:val="0"/>
        <w:autoSpaceDN w:val="0"/>
        <w:adjustRightInd w:val="0"/>
        <w:ind w:left="1440"/>
        <w:rPr>
          <w:rFonts w:ascii="Times New Roman" w:hAnsi="Times New Roman" w:cs="Times New Roman"/>
          <w:color w:val="0C1C36"/>
          <w:szCs w:val="32"/>
        </w:rPr>
      </w:pPr>
      <w:proofErr w:type="gramStart"/>
      <w:r w:rsidRPr="009D0FEA">
        <w:rPr>
          <w:rFonts w:ascii="Times New Roman" w:hAnsi="Times New Roman" w:cs="Times New Roman"/>
          <w:color w:val="0C1C36"/>
          <w:szCs w:val="32"/>
        </w:rPr>
        <w:t>specifies</w:t>
      </w:r>
      <w:proofErr w:type="gramEnd"/>
      <w:r w:rsidRPr="009D0FEA">
        <w:rPr>
          <w:rFonts w:ascii="Times New Roman" w:hAnsi="Times New Roman" w:cs="Times New Roman"/>
          <w:color w:val="0C1C36"/>
          <w:szCs w:val="32"/>
        </w:rPr>
        <w:t xml:space="preserve"> the default capacity of a </w:t>
      </w:r>
      <w:r w:rsidRPr="009D0FEA">
        <w:rPr>
          <w:rFonts w:ascii="Courier New" w:hAnsi="Courier New" w:cs="Courier New"/>
          <w:color w:val="0C1C36"/>
          <w:szCs w:val="26"/>
        </w:rPr>
        <w:t>TextLine</w:t>
      </w:r>
      <w:r w:rsidRPr="009D0FEA">
        <w:rPr>
          <w:rFonts w:ascii="Times New Roman" w:hAnsi="Times New Roman" w:cs="Times New Roman"/>
          <w:color w:val="0C1C36"/>
          <w:szCs w:val="32"/>
        </w:rPr>
        <w:t>. It should be set to 80.</w:t>
      </w:r>
    </w:p>
    <w:p w:rsidR="009D0FEA" w:rsidRPr="009D0FEA" w:rsidRDefault="009D0FEA" w:rsidP="009D0FEA">
      <w:pPr>
        <w:widowControl w:val="0"/>
        <w:autoSpaceDE w:val="0"/>
        <w:autoSpaceDN w:val="0"/>
        <w:adjustRightInd w:val="0"/>
        <w:ind w:left="480"/>
        <w:rPr>
          <w:rFonts w:ascii="Times New Roman" w:hAnsi="Times New Roman" w:cs="Times New Roman"/>
          <w:color w:val="0C1C36"/>
          <w:szCs w:val="32"/>
        </w:rPr>
      </w:pPr>
      <w:r w:rsidRPr="009D0FEA">
        <w:rPr>
          <w:rFonts w:ascii="Times New Roman" w:hAnsi="Times New Roman" w:cs="Times New Roman"/>
          <w:color w:val="0C1C36"/>
          <w:szCs w:val="32"/>
        </w:rPr>
        <w:t>   </w:t>
      </w:r>
      <w:proofErr w:type="gramStart"/>
      <w:r w:rsidRPr="009D0FEA">
        <w:rPr>
          <w:rFonts w:ascii="Times New Roman" w:hAnsi="Times New Roman" w:cs="Times New Roman"/>
          <w:color w:val="0C1C36"/>
          <w:szCs w:val="32"/>
        </w:rPr>
        <w:t>public</w:t>
      </w:r>
      <w:proofErr w:type="gramEnd"/>
      <w:r w:rsidRPr="009D0FEA">
        <w:rPr>
          <w:rFonts w:ascii="Courier New" w:hAnsi="Courier New" w:cs="Courier New"/>
          <w:color w:val="0C1C36"/>
          <w:szCs w:val="30"/>
        </w:rPr>
        <w:t xml:space="preserve"> </w:t>
      </w:r>
      <w:r w:rsidRPr="009D0FEA">
        <w:rPr>
          <w:rFonts w:ascii="Times New Roman" w:hAnsi="Times New Roman" w:cs="Times New Roman"/>
          <w:color w:val="0C1C36"/>
          <w:szCs w:val="32"/>
        </w:rPr>
        <w:t>constructors:</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proofErr w:type="gramStart"/>
      <w:r w:rsidRPr="009D0FEA">
        <w:rPr>
          <w:rFonts w:ascii="Courier New" w:hAnsi="Courier New" w:cs="Courier New"/>
          <w:color w:val="0C1C36"/>
          <w:szCs w:val="30"/>
        </w:rPr>
        <w:t>TextLine(</w:t>
      </w:r>
      <w:proofErr w:type="gramEnd"/>
      <w:r w:rsidRPr="009D0FEA">
        <w:rPr>
          <w:rFonts w:ascii="Courier New" w:hAnsi="Courier New" w:cs="Courier New"/>
          <w:color w:val="0C1C36"/>
          <w:szCs w:val="30"/>
        </w:rPr>
        <w:t>)</w:t>
      </w:r>
    </w:p>
    <w:p w:rsidR="009D0FEA" w:rsidRPr="009D0FEA" w:rsidRDefault="009D0FEA" w:rsidP="009D0FEA">
      <w:pPr>
        <w:widowControl w:val="0"/>
        <w:autoSpaceDE w:val="0"/>
        <w:autoSpaceDN w:val="0"/>
        <w:adjustRightInd w:val="0"/>
        <w:ind w:left="1440"/>
        <w:rPr>
          <w:rFonts w:ascii="Times New Roman" w:hAnsi="Times New Roman" w:cs="Times New Roman"/>
          <w:color w:val="0C1C36"/>
          <w:szCs w:val="32"/>
        </w:rPr>
      </w:pPr>
      <w:proofErr w:type="gramStart"/>
      <w:r w:rsidRPr="009D0FEA">
        <w:rPr>
          <w:rFonts w:ascii="Times New Roman" w:hAnsi="Times New Roman" w:cs="Times New Roman"/>
          <w:color w:val="0C1C36"/>
          <w:szCs w:val="32"/>
        </w:rPr>
        <w:t>constructs</w:t>
      </w:r>
      <w:proofErr w:type="gramEnd"/>
      <w:r w:rsidRPr="009D0FEA">
        <w:rPr>
          <w:rFonts w:ascii="Times New Roman" w:hAnsi="Times New Roman" w:cs="Times New Roman"/>
          <w:color w:val="0C1C36"/>
          <w:szCs w:val="32"/>
        </w:rPr>
        <w:t xml:space="preserve"> an empty </w:t>
      </w:r>
      <w:r w:rsidRPr="009D0FEA">
        <w:rPr>
          <w:rFonts w:ascii="Courier New" w:hAnsi="Courier New" w:cs="Courier New"/>
          <w:color w:val="0C1C36"/>
          <w:szCs w:val="26"/>
        </w:rPr>
        <w:t>TextLine</w:t>
      </w:r>
      <w:r w:rsidRPr="009D0FEA">
        <w:rPr>
          <w:rFonts w:ascii="Times New Roman" w:hAnsi="Times New Roman" w:cs="Times New Roman"/>
          <w:color w:val="0C1C36"/>
          <w:szCs w:val="32"/>
        </w:rPr>
        <w:t xml:space="preserve">. The line length should be set to 0, but the capacity of the internal array should be set to </w:t>
      </w:r>
      <w:r w:rsidRPr="009D0FEA">
        <w:rPr>
          <w:rFonts w:ascii="Courier New" w:hAnsi="Courier New" w:cs="Courier New"/>
          <w:color w:val="0C1C36"/>
          <w:szCs w:val="30"/>
        </w:rPr>
        <w:t>DEFAULT_SIZE.</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proofErr w:type="gramStart"/>
      <w:r w:rsidRPr="009D0FEA">
        <w:rPr>
          <w:rFonts w:ascii="Courier New" w:hAnsi="Courier New" w:cs="Courier New"/>
          <w:color w:val="0C1C36"/>
          <w:szCs w:val="30"/>
        </w:rPr>
        <w:t>TextLine(</w:t>
      </w:r>
      <w:proofErr w:type="gramEnd"/>
      <w:r w:rsidRPr="009D0FEA">
        <w:rPr>
          <w:rFonts w:ascii="Courier New" w:hAnsi="Courier New" w:cs="Courier New"/>
          <w:color w:val="0C1C36"/>
          <w:szCs w:val="30"/>
        </w:rPr>
        <w:t>String line)</w:t>
      </w:r>
    </w:p>
    <w:p w:rsidR="009D0FEA" w:rsidRPr="009D0FEA" w:rsidRDefault="009D0FEA" w:rsidP="009D0FEA">
      <w:pPr>
        <w:widowControl w:val="0"/>
        <w:autoSpaceDE w:val="0"/>
        <w:autoSpaceDN w:val="0"/>
        <w:adjustRightInd w:val="0"/>
        <w:ind w:left="1340"/>
        <w:rPr>
          <w:rFonts w:ascii="Times New Roman" w:hAnsi="Times New Roman" w:cs="Times New Roman"/>
          <w:color w:val="0C1C36"/>
          <w:szCs w:val="32"/>
        </w:rPr>
      </w:pPr>
      <w:proofErr w:type="gramStart"/>
      <w:r w:rsidRPr="009D0FEA">
        <w:rPr>
          <w:rFonts w:ascii="Times New Roman" w:hAnsi="Times New Roman" w:cs="Times New Roman"/>
          <w:color w:val="0C1C36"/>
          <w:szCs w:val="32"/>
        </w:rPr>
        <w:t>constructs</w:t>
      </w:r>
      <w:proofErr w:type="gramEnd"/>
      <w:r w:rsidRPr="009D0FEA">
        <w:rPr>
          <w:rFonts w:ascii="Times New Roman" w:hAnsi="Times New Roman" w:cs="Times New Roman"/>
          <w:color w:val="0C1C36"/>
          <w:szCs w:val="32"/>
        </w:rPr>
        <w:t xml:space="preserve"> a </w:t>
      </w:r>
      <w:r w:rsidRPr="009D0FEA">
        <w:rPr>
          <w:rFonts w:ascii="Courier New" w:hAnsi="Courier New" w:cs="Courier New"/>
          <w:color w:val="0C1C36"/>
          <w:szCs w:val="26"/>
        </w:rPr>
        <w:t>TextLine</w:t>
      </w:r>
      <w:r w:rsidRPr="009D0FEA">
        <w:rPr>
          <w:rFonts w:ascii="Times New Roman" w:hAnsi="Times New Roman" w:cs="Times New Roman"/>
          <w:color w:val="0C1C36"/>
          <w:szCs w:val="32"/>
        </w:rPr>
        <w:t xml:space="preserve"> object initialized to contain the same characters as in the argument string </w:t>
      </w:r>
      <w:r w:rsidRPr="009D0FEA">
        <w:rPr>
          <w:rFonts w:ascii="Courier New" w:hAnsi="Courier New" w:cs="Courier New"/>
          <w:color w:val="0C1C36"/>
          <w:szCs w:val="30"/>
        </w:rPr>
        <w:t>line</w:t>
      </w:r>
      <w:r w:rsidRPr="009D0FEA">
        <w:rPr>
          <w:rFonts w:ascii="Times New Roman" w:hAnsi="Times New Roman" w:cs="Times New Roman"/>
          <w:color w:val="0C1C36"/>
          <w:szCs w:val="32"/>
        </w:rPr>
        <w:t xml:space="preserve">. The line length should be set to the length of the arguments string, but the capacity of the internal array should be set to the </w:t>
      </w:r>
      <w:proofErr w:type="gramStart"/>
      <w:r w:rsidRPr="009D0FEA">
        <w:rPr>
          <w:rFonts w:ascii="Times New Roman" w:hAnsi="Times New Roman" w:cs="Times New Roman"/>
          <w:color w:val="0C1C36"/>
          <w:szCs w:val="32"/>
        </w:rPr>
        <w:t>smallest  multiple</w:t>
      </w:r>
      <w:proofErr w:type="gramEnd"/>
      <w:r w:rsidRPr="009D0FEA">
        <w:rPr>
          <w:rFonts w:ascii="Times New Roman" w:hAnsi="Times New Roman" w:cs="Times New Roman"/>
          <w:color w:val="0C1C36"/>
          <w:szCs w:val="32"/>
        </w:rPr>
        <w:t xml:space="preserve"> of </w:t>
      </w:r>
      <w:r w:rsidRPr="009D0FEA">
        <w:rPr>
          <w:rFonts w:ascii="Courier New" w:hAnsi="Courier New" w:cs="Courier New"/>
          <w:color w:val="0C1C36"/>
          <w:szCs w:val="30"/>
        </w:rPr>
        <w:t>DEFAULT_SIZE</w:t>
      </w:r>
      <w:r w:rsidRPr="009D0FEA">
        <w:rPr>
          <w:rFonts w:ascii="Times New Roman" w:hAnsi="Times New Roman" w:cs="Times New Roman"/>
          <w:color w:val="0C1C36"/>
          <w:szCs w:val="32"/>
        </w:rPr>
        <w:t>, sufficient to store the line.</w:t>
      </w:r>
    </w:p>
    <w:p w:rsidR="009D0FEA" w:rsidRPr="009D0FEA" w:rsidRDefault="009D0FEA" w:rsidP="009D0FEA">
      <w:pPr>
        <w:widowControl w:val="0"/>
        <w:autoSpaceDE w:val="0"/>
        <w:autoSpaceDN w:val="0"/>
        <w:adjustRightInd w:val="0"/>
        <w:ind w:left="480"/>
        <w:rPr>
          <w:rFonts w:ascii="Times New Roman" w:hAnsi="Times New Roman" w:cs="Times New Roman"/>
          <w:color w:val="0C1C36"/>
          <w:szCs w:val="32"/>
        </w:rPr>
      </w:pPr>
      <w:r w:rsidRPr="009D0FEA">
        <w:rPr>
          <w:rFonts w:ascii="Times New Roman" w:hAnsi="Times New Roman" w:cs="Times New Roman"/>
          <w:color w:val="0C1C36"/>
          <w:szCs w:val="32"/>
        </w:rPr>
        <w:t>   </w:t>
      </w:r>
      <w:proofErr w:type="gramStart"/>
      <w:r w:rsidRPr="009D0FEA">
        <w:rPr>
          <w:rFonts w:ascii="Times New Roman" w:hAnsi="Times New Roman" w:cs="Times New Roman"/>
          <w:color w:val="0C1C36"/>
          <w:szCs w:val="32"/>
        </w:rPr>
        <w:t>public</w:t>
      </w:r>
      <w:proofErr w:type="gramEnd"/>
      <w:r w:rsidRPr="009D0FEA">
        <w:rPr>
          <w:rFonts w:ascii="Courier New" w:hAnsi="Courier New" w:cs="Courier New"/>
          <w:color w:val="0C1C36"/>
          <w:szCs w:val="30"/>
        </w:rPr>
        <w:t xml:space="preserve"> </w:t>
      </w:r>
      <w:r w:rsidRPr="009D0FEA">
        <w:rPr>
          <w:rFonts w:ascii="Times New Roman" w:hAnsi="Times New Roman" w:cs="Times New Roman"/>
          <w:color w:val="0C1C36"/>
          <w:szCs w:val="32"/>
        </w:rPr>
        <w:t>methods:</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proofErr w:type="gramStart"/>
      <w:r w:rsidRPr="009D0FEA">
        <w:rPr>
          <w:rFonts w:ascii="Courier New" w:hAnsi="Courier New" w:cs="Courier New"/>
          <w:color w:val="0C1C36"/>
          <w:szCs w:val="26"/>
        </w:rPr>
        <w:t>int</w:t>
      </w:r>
      <w:proofErr w:type="gramEnd"/>
      <w:r w:rsidRPr="009D0FEA">
        <w:rPr>
          <w:rFonts w:ascii="Courier New" w:hAnsi="Courier New" w:cs="Courier New"/>
          <w:color w:val="0C1C36"/>
          <w:szCs w:val="26"/>
        </w:rPr>
        <w:t>       indexOf(String fragment)</w:t>
      </w:r>
    </w:p>
    <w:p w:rsidR="009D0FEA" w:rsidRPr="009D0FEA" w:rsidRDefault="009D0FEA" w:rsidP="009D0FEA">
      <w:pPr>
        <w:widowControl w:val="0"/>
        <w:autoSpaceDE w:val="0"/>
        <w:autoSpaceDN w:val="0"/>
        <w:adjustRightInd w:val="0"/>
        <w:ind w:left="1440"/>
        <w:rPr>
          <w:rFonts w:ascii="Times New Roman" w:hAnsi="Times New Roman" w:cs="Times New Roman"/>
          <w:color w:val="0C1C36"/>
          <w:szCs w:val="32"/>
        </w:rPr>
      </w:pPr>
      <w:proofErr w:type="gramStart"/>
      <w:r w:rsidRPr="009D0FEA">
        <w:rPr>
          <w:rFonts w:ascii="Times New Roman" w:hAnsi="Times New Roman" w:cs="Times New Roman"/>
          <w:color w:val="0C1C36"/>
          <w:szCs w:val="32"/>
        </w:rPr>
        <w:t>returns</w:t>
      </w:r>
      <w:proofErr w:type="gramEnd"/>
      <w:r w:rsidRPr="009D0FEA">
        <w:rPr>
          <w:rFonts w:ascii="Times New Roman" w:hAnsi="Times New Roman" w:cs="Times New Roman"/>
          <w:color w:val="0C1C36"/>
          <w:szCs w:val="32"/>
        </w:rPr>
        <w:t xml:space="preserve"> the index position of the first occurrence of the </w:t>
      </w:r>
      <w:r w:rsidRPr="009D0FEA">
        <w:rPr>
          <w:rFonts w:ascii="Courier New" w:hAnsi="Courier New" w:cs="Courier New"/>
          <w:color w:val="0C1C36"/>
          <w:szCs w:val="26"/>
        </w:rPr>
        <w:t>fragment</w:t>
      </w:r>
      <w:r w:rsidRPr="009D0FEA">
        <w:rPr>
          <w:rFonts w:ascii="Times New Roman" w:hAnsi="Times New Roman" w:cs="Times New Roman"/>
          <w:color w:val="0C1C36"/>
          <w:szCs w:val="32"/>
        </w:rPr>
        <w:t xml:space="preserve"> in this </w:t>
      </w:r>
      <w:r w:rsidRPr="009D0FEA">
        <w:rPr>
          <w:rFonts w:ascii="Courier New" w:hAnsi="Courier New" w:cs="Courier New"/>
          <w:color w:val="0C1C36"/>
          <w:szCs w:val="26"/>
        </w:rPr>
        <w:t>TextLine</w:t>
      </w:r>
      <w:r w:rsidRPr="009D0FEA">
        <w:rPr>
          <w:rFonts w:ascii="Times New Roman" w:hAnsi="Times New Roman" w:cs="Times New Roman"/>
          <w:color w:val="0C1C36"/>
          <w:szCs w:val="32"/>
        </w:rPr>
        <w:t xml:space="preserve">, or -1, if the </w:t>
      </w:r>
      <w:r w:rsidRPr="009D0FEA">
        <w:rPr>
          <w:rFonts w:ascii="Courier New" w:hAnsi="Courier New" w:cs="Courier New"/>
          <w:color w:val="0C1C36"/>
          <w:szCs w:val="26"/>
        </w:rPr>
        <w:t>fragment</w:t>
      </w:r>
      <w:r w:rsidRPr="009D0FEA">
        <w:rPr>
          <w:rFonts w:ascii="Times New Roman" w:hAnsi="Times New Roman" w:cs="Times New Roman"/>
          <w:color w:val="0C1C36"/>
          <w:szCs w:val="32"/>
        </w:rPr>
        <w:t xml:space="preserve"> is not found.</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proofErr w:type="gramStart"/>
      <w:r w:rsidRPr="009D0FEA">
        <w:rPr>
          <w:rFonts w:ascii="Courier New" w:hAnsi="Courier New" w:cs="Courier New"/>
          <w:color w:val="0C1C36"/>
          <w:szCs w:val="26"/>
        </w:rPr>
        <w:t>int</w:t>
      </w:r>
      <w:proofErr w:type="gramEnd"/>
      <w:r w:rsidRPr="009D0FEA">
        <w:rPr>
          <w:rFonts w:ascii="Courier New" w:hAnsi="Courier New" w:cs="Courier New"/>
          <w:color w:val="0C1C36"/>
          <w:szCs w:val="26"/>
        </w:rPr>
        <w:t>       indexOf(String fragment, int fromIndex)</w:t>
      </w:r>
    </w:p>
    <w:p w:rsidR="009D0FEA" w:rsidRPr="009D0FEA" w:rsidRDefault="009D0FEA" w:rsidP="009D0FEA">
      <w:pPr>
        <w:widowControl w:val="0"/>
        <w:autoSpaceDE w:val="0"/>
        <w:autoSpaceDN w:val="0"/>
        <w:adjustRightInd w:val="0"/>
        <w:ind w:left="1440"/>
        <w:rPr>
          <w:rFonts w:ascii="Times New Roman" w:hAnsi="Times New Roman" w:cs="Times New Roman"/>
          <w:color w:val="0C1C36"/>
          <w:szCs w:val="32"/>
        </w:rPr>
      </w:pPr>
      <w:proofErr w:type="gramStart"/>
      <w:r w:rsidRPr="009D0FEA">
        <w:rPr>
          <w:rFonts w:ascii="Times New Roman" w:hAnsi="Times New Roman" w:cs="Times New Roman"/>
          <w:color w:val="0C1C36"/>
          <w:szCs w:val="32"/>
        </w:rPr>
        <w:t>returns</w:t>
      </w:r>
      <w:proofErr w:type="gramEnd"/>
      <w:r w:rsidRPr="009D0FEA">
        <w:rPr>
          <w:rFonts w:ascii="Times New Roman" w:hAnsi="Times New Roman" w:cs="Times New Roman"/>
          <w:color w:val="0C1C36"/>
          <w:szCs w:val="32"/>
        </w:rPr>
        <w:t xml:space="preserve"> the index position of the first occurrence of the </w:t>
      </w:r>
      <w:r w:rsidRPr="009D0FEA">
        <w:rPr>
          <w:rFonts w:ascii="Courier New" w:hAnsi="Courier New" w:cs="Courier New"/>
          <w:color w:val="0C1C36"/>
          <w:szCs w:val="26"/>
        </w:rPr>
        <w:t>fragment</w:t>
      </w:r>
      <w:r w:rsidRPr="009D0FEA">
        <w:rPr>
          <w:rFonts w:ascii="Times New Roman" w:hAnsi="Times New Roman" w:cs="Times New Roman"/>
          <w:color w:val="0C1C36"/>
          <w:szCs w:val="32"/>
        </w:rPr>
        <w:t xml:space="preserve"> string in the line, starting at the specified index </w:t>
      </w:r>
      <w:r w:rsidRPr="009D0FEA">
        <w:rPr>
          <w:rFonts w:ascii="Courier New" w:hAnsi="Courier New" w:cs="Courier New"/>
          <w:color w:val="0C1C36"/>
          <w:szCs w:val="26"/>
        </w:rPr>
        <w:t>fromIndex</w:t>
      </w:r>
      <w:r w:rsidRPr="009D0FEA">
        <w:rPr>
          <w:rFonts w:ascii="Times New Roman" w:hAnsi="Times New Roman" w:cs="Times New Roman"/>
          <w:color w:val="0C1C36"/>
          <w:szCs w:val="32"/>
        </w:rPr>
        <w:t xml:space="preserve">, or -1, if the </w:t>
      </w:r>
      <w:r w:rsidRPr="009D0FEA">
        <w:rPr>
          <w:rFonts w:ascii="Courier New" w:hAnsi="Courier New" w:cs="Courier New"/>
          <w:color w:val="0C1C36"/>
          <w:szCs w:val="26"/>
        </w:rPr>
        <w:t>fragment</w:t>
      </w:r>
      <w:r w:rsidRPr="009D0FEA">
        <w:rPr>
          <w:rFonts w:ascii="Times New Roman" w:hAnsi="Times New Roman" w:cs="Times New Roman"/>
          <w:color w:val="0C1C36"/>
          <w:szCs w:val="32"/>
        </w:rPr>
        <w:t xml:space="preserve"> is not found.</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proofErr w:type="gramStart"/>
      <w:r w:rsidRPr="009D0FEA">
        <w:rPr>
          <w:rFonts w:ascii="Courier New" w:hAnsi="Courier New" w:cs="Courier New"/>
          <w:color w:val="0C1C36"/>
          <w:szCs w:val="26"/>
        </w:rPr>
        <w:t>int</w:t>
      </w:r>
      <w:proofErr w:type="gramEnd"/>
      <w:r w:rsidRPr="009D0FEA">
        <w:rPr>
          <w:rFonts w:ascii="Courier New" w:hAnsi="Courier New" w:cs="Courier New"/>
          <w:color w:val="0C1C36"/>
          <w:szCs w:val="26"/>
        </w:rPr>
        <w:t>       length()</w:t>
      </w:r>
    </w:p>
    <w:p w:rsidR="009D0FEA" w:rsidRPr="009D0FEA" w:rsidRDefault="009D0FEA" w:rsidP="009D0FEA">
      <w:pPr>
        <w:widowControl w:val="0"/>
        <w:autoSpaceDE w:val="0"/>
        <w:autoSpaceDN w:val="0"/>
        <w:adjustRightInd w:val="0"/>
        <w:ind w:left="1440"/>
        <w:rPr>
          <w:rFonts w:ascii="Times New Roman" w:hAnsi="Times New Roman" w:cs="Times New Roman"/>
          <w:color w:val="0C1C36"/>
          <w:szCs w:val="32"/>
        </w:rPr>
      </w:pPr>
      <w:proofErr w:type="gramStart"/>
      <w:r w:rsidRPr="009D0FEA">
        <w:rPr>
          <w:rFonts w:ascii="Times New Roman" w:hAnsi="Times New Roman" w:cs="Times New Roman"/>
          <w:color w:val="0C1C36"/>
          <w:szCs w:val="32"/>
        </w:rPr>
        <w:t>returns</w:t>
      </w:r>
      <w:proofErr w:type="gramEnd"/>
      <w:r w:rsidRPr="009D0FEA">
        <w:rPr>
          <w:rFonts w:ascii="Times New Roman" w:hAnsi="Times New Roman" w:cs="Times New Roman"/>
          <w:color w:val="0C1C36"/>
          <w:szCs w:val="32"/>
        </w:rPr>
        <w:t xml:space="preserve"> the length of this </w:t>
      </w:r>
      <w:r w:rsidRPr="009D0FEA">
        <w:rPr>
          <w:rFonts w:ascii="Courier New" w:hAnsi="Courier New" w:cs="Courier New"/>
          <w:color w:val="0C1C36"/>
          <w:szCs w:val="26"/>
        </w:rPr>
        <w:t>TextLine</w:t>
      </w:r>
      <w:r w:rsidRPr="009D0FEA">
        <w:rPr>
          <w:rFonts w:ascii="Times New Roman" w:hAnsi="Times New Roman" w:cs="Times New Roman"/>
          <w:color w:val="0C1C36"/>
          <w:szCs w:val="32"/>
        </w:rPr>
        <w:t>.</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proofErr w:type="gramStart"/>
      <w:r w:rsidRPr="009D0FEA">
        <w:rPr>
          <w:rFonts w:ascii="Courier New" w:hAnsi="Courier New" w:cs="Courier New"/>
          <w:color w:val="0C1C36"/>
          <w:szCs w:val="26"/>
        </w:rPr>
        <w:t>int</w:t>
      </w:r>
      <w:proofErr w:type="gramEnd"/>
      <w:r w:rsidRPr="009D0FEA">
        <w:rPr>
          <w:rFonts w:ascii="Courier New" w:hAnsi="Courier New" w:cs="Courier New"/>
          <w:color w:val="0C1C36"/>
          <w:szCs w:val="26"/>
        </w:rPr>
        <w:t xml:space="preserve">       capacity()</w:t>
      </w:r>
    </w:p>
    <w:p w:rsidR="009D0FEA" w:rsidRPr="009D0FEA" w:rsidRDefault="009D0FEA" w:rsidP="009D0FEA">
      <w:pPr>
        <w:widowControl w:val="0"/>
        <w:autoSpaceDE w:val="0"/>
        <w:autoSpaceDN w:val="0"/>
        <w:adjustRightInd w:val="0"/>
        <w:ind w:left="1440"/>
        <w:rPr>
          <w:rFonts w:ascii="Times New Roman" w:hAnsi="Times New Roman" w:cs="Times New Roman"/>
          <w:color w:val="0C1C36"/>
          <w:szCs w:val="32"/>
        </w:rPr>
      </w:pPr>
      <w:proofErr w:type="gramStart"/>
      <w:r w:rsidRPr="009D0FEA">
        <w:rPr>
          <w:rFonts w:ascii="Times New Roman" w:hAnsi="Times New Roman" w:cs="Times New Roman"/>
          <w:color w:val="0C1C36"/>
          <w:szCs w:val="32"/>
        </w:rPr>
        <w:t>returns</w:t>
      </w:r>
      <w:proofErr w:type="gramEnd"/>
      <w:r w:rsidRPr="009D0FEA">
        <w:rPr>
          <w:rFonts w:ascii="Times New Roman" w:hAnsi="Times New Roman" w:cs="Times New Roman"/>
          <w:color w:val="0C1C36"/>
          <w:szCs w:val="32"/>
        </w:rPr>
        <w:t xml:space="preserve"> the current capacity of this </w:t>
      </w:r>
      <w:r w:rsidRPr="009D0FEA">
        <w:rPr>
          <w:rFonts w:ascii="Courier New" w:hAnsi="Courier New" w:cs="Courier New"/>
          <w:color w:val="0C1C36"/>
          <w:szCs w:val="26"/>
        </w:rPr>
        <w:t>TextLine</w:t>
      </w:r>
      <w:r w:rsidRPr="009D0FEA">
        <w:rPr>
          <w:rFonts w:ascii="Times New Roman" w:hAnsi="Times New Roman" w:cs="Times New Roman"/>
          <w:color w:val="0C1C36"/>
          <w:szCs w:val="32"/>
        </w:rPr>
        <w:t>.</w:t>
      </w:r>
    </w:p>
    <w:p w:rsidR="009D0FEA" w:rsidRPr="009D0FEA" w:rsidRDefault="009D0FEA" w:rsidP="009D0FEA">
      <w:pPr>
        <w:widowControl w:val="0"/>
        <w:autoSpaceDE w:val="0"/>
        <w:autoSpaceDN w:val="0"/>
        <w:adjustRightInd w:val="0"/>
        <w:ind w:firstLine="960"/>
        <w:rPr>
          <w:rFonts w:ascii="Times New Roman" w:hAnsi="Times New Roman" w:cs="Times New Roman"/>
          <w:color w:val="0C1C36"/>
          <w:szCs w:val="32"/>
        </w:rPr>
      </w:pPr>
      <w:r w:rsidRPr="009D0FEA">
        <w:rPr>
          <w:rFonts w:ascii="Courier New" w:hAnsi="Courier New" w:cs="Courier New"/>
          <w:color w:val="0C1C36"/>
          <w:szCs w:val="26"/>
        </w:rPr>
        <w:t xml:space="preserve">String    </w:t>
      </w:r>
      <w:proofErr w:type="gramStart"/>
      <w:r w:rsidRPr="009D0FEA">
        <w:rPr>
          <w:rFonts w:ascii="Courier New" w:hAnsi="Courier New" w:cs="Courier New"/>
          <w:color w:val="0C1C36"/>
          <w:szCs w:val="26"/>
        </w:rPr>
        <w:t>toString(</w:t>
      </w:r>
      <w:proofErr w:type="gramEnd"/>
      <w:r w:rsidRPr="009D0FEA">
        <w:rPr>
          <w:rFonts w:ascii="Courier New" w:hAnsi="Courier New" w:cs="Courier New"/>
          <w:color w:val="0C1C36"/>
          <w:szCs w:val="26"/>
        </w:rPr>
        <w:t>)</w:t>
      </w:r>
    </w:p>
    <w:p w:rsidR="009D0FEA" w:rsidRPr="009D0FEA" w:rsidRDefault="009D0FEA" w:rsidP="009D0FEA">
      <w:pPr>
        <w:widowControl w:val="0"/>
        <w:autoSpaceDE w:val="0"/>
        <w:autoSpaceDN w:val="0"/>
        <w:adjustRightInd w:val="0"/>
        <w:ind w:left="1440"/>
        <w:rPr>
          <w:rFonts w:ascii="Times New Roman" w:hAnsi="Times New Roman" w:cs="Times New Roman"/>
          <w:color w:val="0C1C36"/>
          <w:szCs w:val="32"/>
        </w:rPr>
      </w:pPr>
      <w:proofErr w:type="gramStart"/>
      <w:r w:rsidRPr="009D0FEA">
        <w:rPr>
          <w:rFonts w:ascii="Times New Roman" w:hAnsi="Times New Roman" w:cs="Times New Roman"/>
          <w:color w:val="0C1C36"/>
          <w:szCs w:val="32"/>
        </w:rPr>
        <w:t>returns</w:t>
      </w:r>
      <w:proofErr w:type="gramEnd"/>
      <w:r w:rsidRPr="009D0FEA">
        <w:rPr>
          <w:rFonts w:ascii="Times New Roman" w:hAnsi="Times New Roman" w:cs="Times New Roman"/>
          <w:color w:val="0C1C36"/>
          <w:szCs w:val="32"/>
        </w:rPr>
        <w:t xml:space="preserve"> the contents of this </w:t>
      </w:r>
      <w:r w:rsidRPr="009D0FEA">
        <w:rPr>
          <w:rFonts w:ascii="Courier New" w:hAnsi="Courier New" w:cs="Courier New"/>
          <w:color w:val="0C1C36"/>
          <w:szCs w:val="26"/>
        </w:rPr>
        <w:t>TextLine</w:t>
      </w:r>
      <w:r w:rsidRPr="009D0FEA">
        <w:rPr>
          <w:rFonts w:ascii="Times New Roman" w:hAnsi="Times New Roman" w:cs="Times New Roman"/>
          <w:color w:val="0C1C36"/>
          <w:szCs w:val="32"/>
        </w:rPr>
        <w:t xml:space="preserve"> represented as a Java String.</w:t>
      </w:r>
    </w:p>
    <w:p w:rsidR="009D0FEA" w:rsidRPr="009D0FEA" w:rsidRDefault="009D0FEA" w:rsidP="009D0FEA">
      <w:pPr>
        <w:widowControl w:val="0"/>
        <w:autoSpaceDE w:val="0"/>
        <w:autoSpaceDN w:val="0"/>
        <w:adjustRightInd w:val="0"/>
        <w:ind w:left="480"/>
        <w:rPr>
          <w:rFonts w:ascii="Times New Roman" w:hAnsi="Times New Roman" w:cs="Times New Roman"/>
          <w:color w:val="0C1C36"/>
          <w:szCs w:val="32"/>
        </w:rPr>
      </w:pPr>
      <w:r w:rsidRPr="009D0FEA">
        <w:rPr>
          <w:rFonts w:ascii="Times New Roman" w:hAnsi="Times New Roman" w:cs="Times New Roman"/>
          <w:b/>
          <w:bCs/>
          <w:color w:val="881510"/>
          <w:szCs w:val="32"/>
        </w:rPr>
        <w:t xml:space="preserve">   BONUS method </w:t>
      </w:r>
      <w:r w:rsidRPr="009D0FEA">
        <w:rPr>
          <w:rFonts w:ascii="Times New Roman" w:hAnsi="Times New Roman" w:cs="Times New Roman"/>
          <w:color w:val="0C1C36"/>
          <w:szCs w:val="32"/>
        </w:rPr>
        <w:t>(also public):</w:t>
      </w:r>
    </w:p>
    <w:p w:rsidR="009D0FEA" w:rsidRPr="009D0FEA" w:rsidRDefault="009D0FEA" w:rsidP="009D0FEA">
      <w:pPr>
        <w:widowControl w:val="0"/>
        <w:autoSpaceDE w:val="0"/>
        <w:autoSpaceDN w:val="0"/>
        <w:adjustRightInd w:val="0"/>
        <w:ind w:firstLine="960"/>
        <w:rPr>
          <w:rFonts w:ascii="Times New Roman" w:hAnsi="Times New Roman" w:cs="Times New Roman"/>
          <w:color w:val="0C1C36"/>
          <w:szCs w:val="32"/>
        </w:rPr>
      </w:pPr>
      <w:proofErr w:type="gramStart"/>
      <w:r w:rsidRPr="009D0FEA">
        <w:rPr>
          <w:rFonts w:ascii="Courier New" w:hAnsi="Courier New" w:cs="Courier New"/>
          <w:color w:val="0C1C36"/>
          <w:szCs w:val="26"/>
        </w:rPr>
        <w:t>int</w:t>
      </w:r>
      <w:proofErr w:type="gramEnd"/>
      <w:r w:rsidRPr="009D0FEA">
        <w:rPr>
          <w:rFonts w:ascii="Courier New" w:hAnsi="Courier New" w:cs="Courier New"/>
          <w:color w:val="0C1C36"/>
          <w:szCs w:val="26"/>
        </w:rPr>
        <w:t>       indexOfMatch(String regex, int fromIndex)</w:t>
      </w:r>
    </w:p>
    <w:p w:rsidR="009D0FEA" w:rsidRPr="009D0FEA" w:rsidRDefault="009D0FEA" w:rsidP="009D0FEA">
      <w:pPr>
        <w:widowControl w:val="0"/>
        <w:autoSpaceDE w:val="0"/>
        <w:autoSpaceDN w:val="0"/>
        <w:adjustRightInd w:val="0"/>
        <w:ind w:left="1440"/>
        <w:rPr>
          <w:rFonts w:ascii="Times New Roman" w:hAnsi="Times New Roman" w:cs="Times New Roman"/>
          <w:color w:val="0C1C36"/>
          <w:szCs w:val="32"/>
        </w:rPr>
      </w:pPr>
      <w:proofErr w:type="gramStart"/>
      <w:r w:rsidRPr="009D0FEA">
        <w:rPr>
          <w:rFonts w:ascii="Times New Roman" w:hAnsi="Times New Roman" w:cs="Times New Roman"/>
          <w:color w:val="0C1C36"/>
          <w:szCs w:val="32"/>
        </w:rPr>
        <w:t>returns</w:t>
      </w:r>
      <w:proofErr w:type="gramEnd"/>
      <w:r w:rsidRPr="009D0FEA">
        <w:rPr>
          <w:rFonts w:ascii="Times New Roman" w:hAnsi="Times New Roman" w:cs="Times New Roman"/>
          <w:color w:val="0C1C36"/>
          <w:szCs w:val="32"/>
        </w:rPr>
        <w:t xml:space="preserve"> the index position of the first occurrence of characters in this </w:t>
      </w:r>
      <w:r w:rsidRPr="009D0FEA">
        <w:rPr>
          <w:rFonts w:ascii="Courier New" w:hAnsi="Courier New" w:cs="Courier New"/>
          <w:color w:val="0C1C36"/>
          <w:szCs w:val="30"/>
        </w:rPr>
        <w:t>TextLine</w:t>
      </w:r>
      <w:r w:rsidRPr="009D0FEA">
        <w:rPr>
          <w:rFonts w:ascii="Times New Roman" w:hAnsi="Times New Roman" w:cs="Times New Roman"/>
          <w:color w:val="0C1C36"/>
          <w:szCs w:val="32"/>
        </w:rPr>
        <w:t xml:space="preserve">, starting at the specified index </w:t>
      </w:r>
      <w:r w:rsidRPr="009D0FEA">
        <w:rPr>
          <w:rFonts w:ascii="Courier New" w:hAnsi="Courier New" w:cs="Courier New"/>
          <w:color w:val="0C1C36"/>
          <w:szCs w:val="26"/>
        </w:rPr>
        <w:t>fromIndex</w:t>
      </w:r>
      <w:r w:rsidRPr="009D0FEA">
        <w:rPr>
          <w:rFonts w:ascii="Times New Roman" w:hAnsi="Times New Roman" w:cs="Times New Roman"/>
          <w:color w:val="0C1C36"/>
          <w:szCs w:val="32"/>
        </w:rPr>
        <w:t xml:space="preserve">, which match the given regular expression </w:t>
      </w:r>
      <w:r w:rsidRPr="009D0FEA">
        <w:rPr>
          <w:rFonts w:ascii="Courier New" w:hAnsi="Courier New" w:cs="Courier New"/>
          <w:color w:val="0C1C36"/>
          <w:szCs w:val="30"/>
        </w:rPr>
        <w:t>regex</w:t>
      </w:r>
      <w:r w:rsidRPr="009D0FEA">
        <w:rPr>
          <w:rFonts w:ascii="Times New Roman" w:hAnsi="Times New Roman" w:cs="Times New Roman"/>
          <w:color w:val="0C1C36"/>
          <w:szCs w:val="32"/>
        </w:rPr>
        <w:t>.  If a match is not found, -1 should be returned.</w:t>
      </w:r>
    </w:p>
    <w:p w:rsidR="009D0FEA" w:rsidRPr="009D0FEA" w:rsidRDefault="009D0FEA" w:rsidP="009D0FEA">
      <w:pPr>
        <w:widowControl w:val="0"/>
        <w:autoSpaceDE w:val="0"/>
        <w:autoSpaceDN w:val="0"/>
        <w:adjustRightInd w:val="0"/>
        <w:ind w:firstLine="960"/>
        <w:rPr>
          <w:rFonts w:ascii="Times New Roman" w:hAnsi="Times New Roman" w:cs="Times New Roman"/>
          <w:color w:val="0C1C36"/>
          <w:szCs w:val="32"/>
        </w:rPr>
      </w:pPr>
      <w:r w:rsidRPr="009D0FEA">
        <w:rPr>
          <w:rFonts w:ascii="Courier New" w:hAnsi="Courier New" w:cs="Courier New"/>
          <w:color w:val="0C1C36"/>
          <w:szCs w:val="26"/>
        </w:rPr>
        <w:t> </w:t>
      </w:r>
    </w:p>
    <w:p w:rsidR="009D0FEA" w:rsidRPr="009D0FEA" w:rsidRDefault="009D0FEA" w:rsidP="009D0FEA">
      <w:pPr>
        <w:widowControl w:val="0"/>
        <w:numPr>
          <w:ilvl w:val="0"/>
          <w:numId w:val="4"/>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 xml:space="preserve">Define a public interface </w:t>
      </w:r>
      <w:r w:rsidRPr="009D0FEA">
        <w:rPr>
          <w:rFonts w:ascii="Courier New" w:hAnsi="Courier New" w:cs="Courier New"/>
          <w:color w:val="0C1C36"/>
          <w:szCs w:val="26"/>
        </w:rPr>
        <w:t xml:space="preserve">Editable </w:t>
      </w:r>
      <w:r w:rsidRPr="009D0FEA">
        <w:rPr>
          <w:rFonts w:ascii="Helvetica" w:hAnsi="Helvetica" w:cs="Helvetica"/>
          <w:color w:val="0C1C36"/>
          <w:szCs w:val="32"/>
        </w:rPr>
        <w:t>containing the following methods:</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proofErr w:type="gramStart"/>
      <w:r w:rsidRPr="009D0FEA">
        <w:rPr>
          <w:rFonts w:ascii="Courier New" w:hAnsi="Courier New" w:cs="Courier New"/>
          <w:color w:val="0C1C36"/>
          <w:szCs w:val="26"/>
        </w:rPr>
        <w:t>void</w:t>
      </w:r>
      <w:proofErr w:type="gramEnd"/>
      <w:r w:rsidRPr="009D0FEA">
        <w:rPr>
          <w:rFonts w:ascii="Courier New" w:hAnsi="Courier New" w:cs="Courier New"/>
          <w:color w:val="0C1C36"/>
          <w:szCs w:val="26"/>
        </w:rPr>
        <w:t xml:space="preserve">     append(String fragment)</w:t>
      </w:r>
    </w:p>
    <w:p w:rsidR="009D0FEA" w:rsidRPr="009D0FEA" w:rsidRDefault="009D0FEA" w:rsidP="009D0FEA">
      <w:pPr>
        <w:widowControl w:val="0"/>
        <w:autoSpaceDE w:val="0"/>
        <w:autoSpaceDN w:val="0"/>
        <w:adjustRightInd w:val="0"/>
        <w:ind w:left="1920"/>
        <w:rPr>
          <w:rFonts w:ascii="Times New Roman" w:hAnsi="Times New Roman" w:cs="Times New Roman"/>
          <w:color w:val="0C1C36"/>
          <w:szCs w:val="32"/>
        </w:rPr>
      </w:pPr>
      <w:proofErr w:type="gramStart"/>
      <w:r w:rsidRPr="009D0FEA">
        <w:rPr>
          <w:rFonts w:ascii="Times New Roman" w:hAnsi="Times New Roman" w:cs="Times New Roman"/>
          <w:color w:val="0C1C36"/>
          <w:szCs w:val="32"/>
        </w:rPr>
        <w:t>appends</w:t>
      </w:r>
      <w:proofErr w:type="gramEnd"/>
      <w:r w:rsidRPr="009D0FEA">
        <w:rPr>
          <w:rFonts w:ascii="Times New Roman" w:hAnsi="Times New Roman" w:cs="Times New Roman"/>
          <w:color w:val="0C1C36"/>
          <w:szCs w:val="32"/>
        </w:rPr>
        <w:t xml:space="preserve"> the given string </w:t>
      </w:r>
      <w:r w:rsidRPr="009D0FEA">
        <w:rPr>
          <w:rFonts w:ascii="Courier New" w:hAnsi="Courier New" w:cs="Courier New"/>
          <w:color w:val="0C1C36"/>
          <w:szCs w:val="26"/>
        </w:rPr>
        <w:t>fragment</w:t>
      </w:r>
      <w:r w:rsidRPr="009D0FEA">
        <w:rPr>
          <w:rFonts w:ascii="Times New Roman" w:hAnsi="Times New Roman" w:cs="Times New Roman"/>
          <w:color w:val="0C1C36"/>
          <w:szCs w:val="32"/>
        </w:rPr>
        <w:t xml:space="preserve"> at the end of a </w:t>
      </w:r>
      <w:r w:rsidRPr="009D0FEA">
        <w:rPr>
          <w:rFonts w:ascii="Courier New" w:hAnsi="Courier New" w:cs="Courier New"/>
          <w:color w:val="0C1C36"/>
          <w:szCs w:val="30"/>
        </w:rPr>
        <w:t>TextLine</w:t>
      </w:r>
      <w:r w:rsidRPr="009D0FEA">
        <w:rPr>
          <w:rFonts w:ascii="Times New Roman" w:hAnsi="Times New Roman" w:cs="Times New Roman"/>
          <w:color w:val="0C1C36"/>
          <w:szCs w:val="32"/>
        </w:rPr>
        <w:t>.</w:t>
      </w:r>
    </w:p>
    <w:p w:rsidR="009D0FEA" w:rsidRPr="009D0FEA" w:rsidRDefault="009D0FEA" w:rsidP="009D0FEA">
      <w:pPr>
        <w:widowControl w:val="0"/>
        <w:autoSpaceDE w:val="0"/>
        <w:autoSpaceDN w:val="0"/>
        <w:adjustRightInd w:val="0"/>
        <w:ind w:firstLine="960"/>
        <w:rPr>
          <w:rFonts w:ascii="Times New Roman" w:hAnsi="Times New Roman" w:cs="Times New Roman"/>
          <w:color w:val="0C1C36"/>
          <w:szCs w:val="32"/>
        </w:rPr>
      </w:pPr>
      <w:proofErr w:type="gramStart"/>
      <w:r w:rsidRPr="009D0FEA">
        <w:rPr>
          <w:rFonts w:ascii="Courier New" w:hAnsi="Courier New" w:cs="Courier New"/>
          <w:color w:val="0C1C36"/>
          <w:szCs w:val="26"/>
        </w:rPr>
        <w:t>void</w:t>
      </w:r>
      <w:proofErr w:type="gramEnd"/>
      <w:r w:rsidRPr="009D0FEA">
        <w:rPr>
          <w:rFonts w:ascii="Courier New" w:hAnsi="Courier New" w:cs="Courier New"/>
          <w:color w:val="0C1C36"/>
          <w:szCs w:val="26"/>
        </w:rPr>
        <w:t>      insert(int index, String fragment)</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r w:rsidRPr="009D0FEA">
        <w:rPr>
          <w:rFonts w:ascii="Courier New" w:hAnsi="Courier New" w:cs="Courier New"/>
          <w:color w:val="0C1C36"/>
          <w:szCs w:val="26"/>
        </w:rPr>
        <w:t xml:space="preserve">              </w:t>
      </w:r>
      <w:proofErr w:type="gramStart"/>
      <w:r w:rsidRPr="009D0FEA">
        <w:rPr>
          <w:rFonts w:ascii="Courier New" w:hAnsi="Courier New" w:cs="Courier New"/>
          <w:color w:val="0C1C36"/>
          <w:szCs w:val="26"/>
        </w:rPr>
        <w:t>throws</w:t>
      </w:r>
      <w:proofErr w:type="gramEnd"/>
      <w:r w:rsidRPr="009D0FEA">
        <w:rPr>
          <w:rFonts w:ascii="Courier New" w:hAnsi="Courier New" w:cs="Courier New"/>
          <w:color w:val="0C1C36"/>
          <w:szCs w:val="26"/>
        </w:rPr>
        <w:t xml:space="preserve"> TextLineIndexOutOfBoundsException</w:t>
      </w:r>
    </w:p>
    <w:p w:rsidR="009D0FEA" w:rsidRPr="009D0FEA" w:rsidRDefault="009D0FEA" w:rsidP="009D0FEA">
      <w:pPr>
        <w:widowControl w:val="0"/>
        <w:autoSpaceDE w:val="0"/>
        <w:autoSpaceDN w:val="0"/>
        <w:adjustRightInd w:val="0"/>
        <w:ind w:left="1920"/>
        <w:rPr>
          <w:rFonts w:ascii="Times New Roman" w:hAnsi="Times New Roman" w:cs="Times New Roman"/>
          <w:color w:val="0C1C36"/>
          <w:szCs w:val="32"/>
        </w:rPr>
      </w:pPr>
      <w:proofErr w:type="gramStart"/>
      <w:r w:rsidRPr="009D0FEA">
        <w:rPr>
          <w:rFonts w:ascii="Times New Roman" w:hAnsi="Times New Roman" w:cs="Times New Roman"/>
          <w:color w:val="0C1C36"/>
          <w:szCs w:val="32"/>
        </w:rPr>
        <w:t>inserts</w:t>
      </w:r>
      <w:proofErr w:type="gramEnd"/>
      <w:r w:rsidRPr="009D0FEA">
        <w:rPr>
          <w:rFonts w:ascii="Times New Roman" w:hAnsi="Times New Roman" w:cs="Times New Roman"/>
          <w:color w:val="0C1C36"/>
          <w:szCs w:val="32"/>
        </w:rPr>
        <w:t xml:space="preserve"> the given string </w:t>
      </w:r>
      <w:r w:rsidRPr="009D0FEA">
        <w:rPr>
          <w:rFonts w:ascii="Courier New" w:hAnsi="Courier New" w:cs="Courier New"/>
          <w:color w:val="0C1C36"/>
          <w:szCs w:val="26"/>
        </w:rPr>
        <w:t>fragment</w:t>
      </w:r>
      <w:r w:rsidRPr="009D0FEA">
        <w:rPr>
          <w:rFonts w:ascii="Times New Roman" w:hAnsi="Times New Roman" w:cs="Times New Roman"/>
          <w:color w:val="0C1C36"/>
          <w:szCs w:val="32"/>
        </w:rPr>
        <w:t xml:space="preserve"> at the specified </w:t>
      </w:r>
      <w:r w:rsidRPr="009D0FEA">
        <w:rPr>
          <w:rFonts w:ascii="Courier New" w:hAnsi="Courier New" w:cs="Courier New"/>
          <w:color w:val="0C1C36"/>
          <w:szCs w:val="26"/>
        </w:rPr>
        <w:t>index</w:t>
      </w:r>
      <w:r w:rsidRPr="009D0FEA">
        <w:rPr>
          <w:rFonts w:ascii="Times New Roman" w:hAnsi="Times New Roman" w:cs="Times New Roman"/>
          <w:color w:val="0C1C36"/>
          <w:szCs w:val="32"/>
        </w:rPr>
        <w:t xml:space="preserve"> of a </w:t>
      </w:r>
      <w:r w:rsidRPr="009D0FEA">
        <w:rPr>
          <w:rFonts w:ascii="Courier New" w:hAnsi="Courier New" w:cs="Courier New"/>
          <w:color w:val="0C1C36"/>
          <w:szCs w:val="30"/>
        </w:rPr>
        <w:t>TextLine</w:t>
      </w:r>
      <w:r w:rsidRPr="009D0FEA">
        <w:rPr>
          <w:rFonts w:ascii="Times New Roman" w:hAnsi="Times New Roman" w:cs="Times New Roman"/>
          <w:color w:val="0C1C36"/>
          <w:szCs w:val="32"/>
        </w:rPr>
        <w:t xml:space="preserve">. A </w:t>
      </w:r>
      <w:r w:rsidRPr="009D0FEA">
        <w:rPr>
          <w:rFonts w:ascii="Courier New" w:hAnsi="Courier New" w:cs="Courier New"/>
          <w:color w:val="0C1C36"/>
          <w:szCs w:val="26"/>
        </w:rPr>
        <w:t>TextLineIndexOutOfBoundsException</w:t>
      </w:r>
      <w:r w:rsidRPr="009D0FEA">
        <w:rPr>
          <w:rFonts w:ascii="Times New Roman" w:hAnsi="Times New Roman" w:cs="Times New Roman"/>
          <w:color w:val="0C1C36"/>
          <w:szCs w:val="32"/>
        </w:rPr>
        <w:t xml:space="preserve"> exception is thrown if the supplied index is out of bounds of a </w:t>
      </w:r>
      <w:r w:rsidRPr="009D0FEA">
        <w:rPr>
          <w:rFonts w:ascii="Courier New" w:hAnsi="Courier New" w:cs="Courier New"/>
          <w:color w:val="0C1C36"/>
          <w:szCs w:val="30"/>
        </w:rPr>
        <w:t>TextLine</w:t>
      </w:r>
      <w:r w:rsidRPr="009D0FEA">
        <w:rPr>
          <w:rFonts w:ascii="Times New Roman" w:hAnsi="Times New Roman" w:cs="Times New Roman"/>
          <w:color w:val="0C1C36"/>
          <w:szCs w:val="32"/>
        </w:rPr>
        <w:t>.</w:t>
      </w:r>
    </w:p>
    <w:p w:rsidR="009D0FEA" w:rsidRPr="009D0FEA" w:rsidRDefault="009D0FEA" w:rsidP="009D0FEA">
      <w:pPr>
        <w:widowControl w:val="0"/>
        <w:autoSpaceDE w:val="0"/>
        <w:autoSpaceDN w:val="0"/>
        <w:adjustRightInd w:val="0"/>
        <w:ind w:firstLine="960"/>
        <w:rPr>
          <w:rFonts w:ascii="Times New Roman" w:hAnsi="Times New Roman" w:cs="Times New Roman"/>
          <w:color w:val="0C1C36"/>
          <w:szCs w:val="32"/>
        </w:rPr>
      </w:pPr>
      <w:proofErr w:type="gramStart"/>
      <w:r w:rsidRPr="009D0FEA">
        <w:rPr>
          <w:rFonts w:ascii="Courier New" w:hAnsi="Courier New" w:cs="Courier New"/>
          <w:color w:val="0C1C36"/>
          <w:szCs w:val="26"/>
        </w:rPr>
        <w:t>void</w:t>
      </w:r>
      <w:proofErr w:type="gramEnd"/>
      <w:r w:rsidRPr="009D0FEA">
        <w:rPr>
          <w:rFonts w:ascii="Courier New" w:hAnsi="Courier New" w:cs="Courier New"/>
          <w:color w:val="0C1C36"/>
          <w:szCs w:val="26"/>
        </w:rPr>
        <w:t>      replace(int start, int end, String fragment)</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r w:rsidRPr="009D0FEA">
        <w:rPr>
          <w:rFonts w:ascii="Courier New" w:hAnsi="Courier New" w:cs="Courier New"/>
          <w:color w:val="0C1C36"/>
          <w:szCs w:val="26"/>
        </w:rPr>
        <w:t xml:space="preserve">              </w:t>
      </w:r>
      <w:proofErr w:type="gramStart"/>
      <w:r w:rsidRPr="009D0FEA">
        <w:rPr>
          <w:rFonts w:ascii="Courier New" w:hAnsi="Courier New" w:cs="Courier New"/>
          <w:color w:val="0C1C36"/>
          <w:szCs w:val="26"/>
        </w:rPr>
        <w:t>throws</w:t>
      </w:r>
      <w:proofErr w:type="gramEnd"/>
      <w:r w:rsidRPr="009D0FEA">
        <w:rPr>
          <w:rFonts w:ascii="Courier New" w:hAnsi="Courier New" w:cs="Courier New"/>
          <w:color w:val="0C1C36"/>
          <w:szCs w:val="26"/>
        </w:rPr>
        <w:t xml:space="preserve"> TextLineIndexOutOfBoundsException</w:t>
      </w:r>
    </w:p>
    <w:p w:rsidR="009D0FEA" w:rsidRPr="009D0FEA" w:rsidRDefault="009D0FEA" w:rsidP="009D0FEA">
      <w:pPr>
        <w:widowControl w:val="0"/>
        <w:autoSpaceDE w:val="0"/>
        <w:autoSpaceDN w:val="0"/>
        <w:adjustRightInd w:val="0"/>
        <w:ind w:left="1920"/>
        <w:rPr>
          <w:rFonts w:ascii="Times New Roman" w:hAnsi="Times New Roman" w:cs="Times New Roman"/>
          <w:color w:val="0C1C36"/>
          <w:szCs w:val="32"/>
        </w:rPr>
      </w:pPr>
      <w:proofErr w:type="gramStart"/>
      <w:r w:rsidRPr="009D0FEA">
        <w:rPr>
          <w:rFonts w:ascii="Times New Roman" w:hAnsi="Times New Roman" w:cs="Times New Roman"/>
          <w:color w:val="0C1C36"/>
          <w:szCs w:val="32"/>
        </w:rPr>
        <w:t>replaces</w:t>
      </w:r>
      <w:proofErr w:type="gramEnd"/>
      <w:r w:rsidRPr="009D0FEA">
        <w:rPr>
          <w:rFonts w:ascii="Times New Roman" w:hAnsi="Times New Roman" w:cs="Times New Roman"/>
          <w:color w:val="0C1C36"/>
          <w:szCs w:val="32"/>
        </w:rPr>
        <w:t xml:space="preserve"> the characters between </w:t>
      </w:r>
      <w:r w:rsidRPr="009D0FEA">
        <w:rPr>
          <w:rFonts w:ascii="Courier New" w:hAnsi="Courier New" w:cs="Courier New"/>
          <w:color w:val="0C1C36"/>
          <w:szCs w:val="26"/>
        </w:rPr>
        <w:t>start</w:t>
      </w:r>
      <w:r w:rsidRPr="009D0FEA">
        <w:rPr>
          <w:rFonts w:ascii="Times New Roman" w:hAnsi="Times New Roman" w:cs="Times New Roman"/>
          <w:color w:val="0C1C36"/>
          <w:szCs w:val="32"/>
        </w:rPr>
        <w:t xml:space="preserve"> and </w:t>
      </w:r>
      <w:r w:rsidRPr="009D0FEA">
        <w:rPr>
          <w:rFonts w:ascii="Courier New" w:hAnsi="Courier New" w:cs="Courier New"/>
          <w:color w:val="0C1C36"/>
          <w:szCs w:val="26"/>
        </w:rPr>
        <w:t>end</w:t>
      </w:r>
      <w:r w:rsidRPr="009D0FEA">
        <w:rPr>
          <w:rFonts w:ascii="Times New Roman" w:hAnsi="Times New Roman" w:cs="Times New Roman"/>
          <w:color w:val="0C1C36"/>
          <w:szCs w:val="32"/>
        </w:rPr>
        <w:t xml:space="preserve"> in this </w:t>
      </w:r>
      <w:r w:rsidRPr="009D0FEA">
        <w:rPr>
          <w:rFonts w:ascii="Courier New" w:hAnsi="Courier New" w:cs="Courier New"/>
          <w:color w:val="0C1C36"/>
          <w:szCs w:val="30"/>
        </w:rPr>
        <w:t>TextLine</w:t>
      </w:r>
      <w:r w:rsidRPr="009D0FEA">
        <w:rPr>
          <w:rFonts w:ascii="Times New Roman" w:hAnsi="Times New Roman" w:cs="Times New Roman"/>
          <w:color w:val="0C1C36"/>
          <w:szCs w:val="32"/>
        </w:rPr>
        <w:t xml:space="preserve"> with characters in the specified string </w:t>
      </w:r>
      <w:r w:rsidRPr="009D0FEA">
        <w:rPr>
          <w:rFonts w:ascii="Courier New" w:hAnsi="Courier New" w:cs="Courier New"/>
          <w:color w:val="0C1C36"/>
          <w:szCs w:val="26"/>
        </w:rPr>
        <w:t>fragment</w:t>
      </w:r>
      <w:r w:rsidRPr="009D0FEA">
        <w:rPr>
          <w:rFonts w:ascii="Times New Roman" w:hAnsi="Times New Roman" w:cs="Times New Roman"/>
          <w:color w:val="0C1C36"/>
          <w:szCs w:val="32"/>
        </w:rPr>
        <w:t xml:space="preserve">. A </w:t>
      </w:r>
      <w:r w:rsidRPr="009D0FEA">
        <w:rPr>
          <w:rFonts w:ascii="Courier New" w:hAnsi="Courier New" w:cs="Courier New"/>
          <w:color w:val="0C1C36"/>
          <w:szCs w:val="26"/>
        </w:rPr>
        <w:t>TextLineIndexOutOfBoundsException</w:t>
      </w:r>
      <w:r w:rsidRPr="009D0FEA">
        <w:rPr>
          <w:rFonts w:ascii="Times New Roman" w:hAnsi="Times New Roman" w:cs="Times New Roman"/>
          <w:color w:val="0C1C36"/>
          <w:szCs w:val="32"/>
        </w:rPr>
        <w:t xml:space="preserve"> exception is thrown if the supplied </w:t>
      </w:r>
      <w:r w:rsidRPr="009D0FEA">
        <w:rPr>
          <w:rFonts w:ascii="Courier New" w:hAnsi="Courier New" w:cs="Courier New"/>
          <w:color w:val="0C1C36"/>
          <w:szCs w:val="26"/>
        </w:rPr>
        <w:t>start</w:t>
      </w:r>
      <w:r w:rsidRPr="009D0FEA">
        <w:rPr>
          <w:rFonts w:ascii="Times New Roman" w:hAnsi="Times New Roman" w:cs="Times New Roman"/>
          <w:color w:val="0C1C36"/>
          <w:szCs w:val="32"/>
        </w:rPr>
        <w:t xml:space="preserve"> or </w:t>
      </w:r>
      <w:proofErr w:type="gramStart"/>
      <w:r w:rsidRPr="009D0FEA">
        <w:rPr>
          <w:rFonts w:ascii="Courier New" w:hAnsi="Courier New" w:cs="Courier New"/>
          <w:color w:val="0C1C36"/>
          <w:szCs w:val="26"/>
        </w:rPr>
        <w:t>end</w:t>
      </w:r>
      <w:r w:rsidRPr="009D0FEA">
        <w:rPr>
          <w:rFonts w:ascii="Times New Roman" w:hAnsi="Times New Roman" w:cs="Times New Roman"/>
          <w:color w:val="0C1C36"/>
          <w:szCs w:val="32"/>
        </w:rPr>
        <w:t xml:space="preserve"> are</w:t>
      </w:r>
      <w:proofErr w:type="gramEnd"/>
      <w:r w:rsidRPr="009D0FEA">
        <w:rPr>
          <w:rFonts w:ascii="Times New Roman" w:hAnsi="Times New Roman" w:cs="Times New Roman"/>
          <w:color w:val="0C1C36"/>
          <w:szCs w:val="32"/>
        </w:rPr>
        <w:t xml:space="preserve"> out of bounds of a </w:t>
      </w:r>
      <w:r w:rsidRPr="009D0FEA">
        <w:rPr>
          <w:rFonts w:ascii="Courier New" w:hAnsi="Courier New" w:cs="Courier New"/>
          <w:color w:val="0C1C36"/>
          <w:szCs w:val="30"/>
        </w:rPr>
        <w:t>TextLine</w:t>
      </w:r>
      <w:r w:rsidRPr="009D0FEA">
        <w:rPr>
          <w:rFonts w:ascii="Times New Roman" w:hAnsi="Times New Roman" w:cs="Times New Roman"/>
          <w:color w:val="0C1C36"/>
          <w:szCs w:val="32"/>
        </w:rPr>
        <w:t>.</w:t>
      </w:r>
    </w:p>
    <w:p w:rsidR="009D0FEA" w:rsidRPr="009D0FEA" w:rsidRDefault="009D0FEA" w:rsidP="009D0FEA">
      <w:pPr>
        <w:widowControl w:val="0"/>
        <w:numPr>
          <w:ilvl w:val="0"/>
          <w:numId w:val="5"/>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 xml:space="preserve">Define a public class </w:t>
      </w:r>
      <w:r w:rsidRPr="009D0FEA">
        <w:rPr>
          <w:rFonts w:ascii="Courier New" w:hAnsi="Courier New" w:cs="Courier New"/>
          <w:color w:val="0C1C36"/>
          <w:szCs w:val="30"/>
        </w:rPr>
        <w:t>EditableTextLine</w:t>
      </w:r>
      <w:r w:rsidRPr="009D0FEA">
        <w:rPr>
          <w:rFonts w:ascii="Helvetica" w:hAnsi="Helvetica" w:cs="Helvetica"/>
          <w:color w:val="0C1C36"/>
          <w:szCs w:val="32"/>
        </w:rPr>
        <w:t xml:space="preserve">, which extends </w:t>
      </w:r>
      <w:r w:rsidRPr="009D0FEA">
        <w:rPr>
          <w:rFonts w:ascii="Courier New" w:hAnsi="Courier New" w:cs="Courier New"/>
          <w:color w:val="0C1C36"/>
          <w:szCs w:val="30"/>
        </w:rPr>
        <w:t>TextLine</w:t>
      </w:r>
      <w:r w:rsidRPr="009D0FEA">
        <w:rPr>
          <w:rFonts w:ascii="Helvetica" w:hAnsi="Helvetica" w:cs="Helvetica"/>
          <w:color w:val="0C1C36"/>
          <w:szCs w:val="32"/>
        </w:rPr>
        <w:t xml:space="preserve"> and implements the </w:t>
      </w:r>
      <w:r w:rsidRPr="009D0FEA">
        <w:rPr>
          <w:rFonts w:ascii="Courier New" w:hAnsi="Courier New" w:cs="Courier New"/>
          <w:color w:val="0C1C36"/>
          <w:szCs w:val="26"/>
        </w:rPr>
        <w:t>Editable</w:t>
      </w:r>
      <w:r w:rsidRPr="009D0FEA">
        <w:rPr>
          <w:rFonts w:ascii="Helvetica" w:hAnsi="Helvetica" w:cs="Helvetica"/>
          <w:color w:val="0C1C36"/>
          <w:szCs w:val="32"/>
        </w:rPr>
        <w:t xml:space="preserve"> interface.  You must provide the following constructors:</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proofErr w:type="gramStart"/>
      <w:r w:rsidRPr="009D0FEA">
        <w:rPr>
          <w:rFonts w:ascii="Courier New" w:hAnsi="Courier New" w:cs="Courier New"/>
          <w:color w:val="0C1C36"/>
          <w:szCs w:val="30"/>
        </w:rPr>
        <w:t>EditableTextLine(</w:t>
      </w:r>
      <w:proofErr w:type="gramEnd"/>
      <w:r w:rsidRPr="009D0FEA">
        <w:rPr>
          <w:rFonts w:ascii="Courier New" w:hAnsi="Courier New" w:cs="Courier New"/>
          <w:color w:val="0C1C36"/>
          <w:szCs w:val="30"/>
        </w:rPr>
        <w:t>)</w:t>
      </w:r>
    </w:p>
    <w:p w:rsidR="009D0FEA" w:rsidRPr="009D0FEA" w:rsidRDefault="009D0FEA" w:rsidP="009D0FEA">
      <w:pPr>
        <w:widowControl w:val="0"/>
        <w:autoSpaceDE w:val="0"/>
        <w:autoSpaceDN w:val="0"/>
        <w:adjustRightInd w:val="0"/>
        <w:ind w:left="1920"/>
        <w:rPr>
          <w:rFonts w:ascii="Times New Roman" w:hAnsi="Times New Roman" w:cs="Times New Roman"/>
          <w:color w:val="0C1C36"/>
          <w:szCs w:val="32"/>
        </w:rPr>
      </w:pPr>
      <w:proofErr w:type="gramStart"/>
      <w:r w:rsidRPr="009D0FEA">
        <w:rPr>
          <w:rFonts w:ascii="Times New Roman" w:hAnsi="Times New Roman" w:cs="Times New Roman"/>
          <w:color w:val="0C1C36"/>
          <w:szCs w:val="32"/>
        </w:rPr>
        <w:t>which</w:t>
      </w:r>
      <w:proofErr w:type="gramEnd"/>
      <w:r w:rsidRPr="009D0FEA">
        <w:rPr>
          <w:rFonts w:ascii="Times New Roman" w:hAnsi="Times New Roman" w:cs="Times New Roman"/>
          <w:color w:val="0C1C36"/>
          <w:szCs w:val="32"/>
        </w:rPr>
        <w:t xml:space="preserve"> constructs an empty </w:t>
      </w:r>
      <w:r w:rsidRPr="009D0FEA">
        <w:rPr>
          <w:rFonts w:ascii="Courier New" w:hAnsi="Courier New" w:cs="Courier New"/>
          <w:color w:val="0C1C36"/>
          <w:szCs w:val="30"/>
        </w:rPr>
        <w:t>EditableTextLine</w:t>
      </w:r>
      <w:r w:rsidRPr="009D0FEA">
        <w:rPr>
          <w:rFonts w:ascii="Times New Roman" w:hAnsi="Times New Roman" w:cs="Times New Roman"/>
          <w:color w:val="0C1C36"/>
          <w:szCs w:val="32"/>
        </w:rPr>
        <w:t>. You should rely on the parent class constructor.</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proofErr w:type="gramStart"/>
      <w:r w:rsidRPr="009D0FEA">
        <w:rPr>
          <w:rFonts w:ascii="Courier New" w:hAnsi="Courier New" w:cs="Courier New"/>
          <w:color w:val="0C1C36"/>
          <w:szCs w:val="30"/>
        </w:rPr>
        <w:t>EditableTextLine(</w:t>
      </w:r>
      <w:proofErr w:type="gramEnd"/>
      <w:r w:rsidRPr="009D0FEA">
        <w:rPr>
          <w:rFonts w:ascii="Courier New" w:hAnsi="Courier New" w:cs="Courier New"/>
          <w:color w:val="0C1C36"/>
          <w:szCs w:val="30"/>
        </w:rPr>
        <w:t>String line)</w:t>
      </w:r>
    </w:p>
    <w:p w:rsidR="009D0FEA" w:rsidRPr="009D0FEA" w:rsidRDefault="009D0FEA" w:rsidP="009D0FEA">
      <w:pPr>
        <w:widowControl w:val="0"/>
        <w:autoSpaceDE w:val="0"/>
        <w:autoSpaceDN w:val="0"/>
        <w:adjustRightInd w:val="0"/>
        <w:ind w:left="1920"/>
        <w:rPr>
          <w:rFonts w:ascii="Times New Roman" w:hAnsi="Times New Roman" w:cs="Times New Roman"/>
          <w:color w:val="0C1C36"/>
          <w:szCs w:val="32"/>
        </w:rPr>
      </w:pPr>
      <w:proofErr w:type="gramStart"/>
      <w:r w:rsidRPr="009D0FEA">
        <w:rPr>
          <w:rFonts w:ascii="Times New Roman" w:hAnsi="Times New Roman" w:cs="Times New Roman"/>
          <w:color w:val="0C1C36"/>
          <w:szCs w:val="32"/>
        </w:rPr>
        <w:t>which</w:t>
      </w:r>
      <w:proofErr w:type="gramEnd"/>
      <w:r w:rsidRPr="009D0FEA">
        <w:rPr>
          <w:rFonts w:ascii="Times New Roman" w:hAnsi="Times New Roman" w:cs="Times New Roman"/>
          <w:color w:val="0C1C36"/>
          <w:szCs w:val="32"/>
        </w:rPr>
        <w:t xml:space="preserve"> constructs a </w:t>
      </w:r>
      <w:r w:rsidRPr="009D0FEA">
        <w:rPr>
          <w:rFonts w:ascii="Courier New" w:hAnsi="Courier New" w:cs="Courier New"/>
          <w:color w:val="0C1C36"/>
          <w:szCs w:val="30"/>
        </w:rPr>
        <w:t>EditableTextLine</w:t>
      </w:r>
      <w:r w:rsidRPr="009D0FEA">
        <w:rPr>
          <w:rFonts w:ascii="Times New Roman" w:hAnsi="Times New Roman" w:cs="Times New Roman"/>
          <w:color w:val="0C1C36"/>
          <w:szCs w:val="32"/>
        </w:rPr>
        <w:t xml:space="preserve"> object initialized to contain the same characters as in the argument string </w:t>
      </w:r>
      <w:r w:rsidRPr="009D0FEA">
        <w:rPr>
          <w:rFonts w:ascii="Courier New" w:hAnsi="Courier New" w:cs="Courier New"/>
          <w:color w:val="0C1C36"/>
          <w:szCs w:val="30"/>
        </w:rPr>
        <w:t>line</w:t>
      </w:r>
      <w:r w:rsidRPr="009D0FEA">
        <w:rPr>
          <w:rFonts w:ascii="Times New Roman" w:hAnsi="Times New Roman" w:cs="Times New Roman"/>
          <w:color w:val="0C1C36"/>
          <w:szCs w:val="32"/>
        </w:rPr>
        <w:t>. You should rely on the parent class constructor.</w:t>
      </w:r>
    </w:p>
    <w:p w:rsidR="009D0FEA" w:rsidRPr="009D0FEA" w:rsidRDefault="009D0FEA" w:rsidP="009D0FEA">
      <w:pPr>
        <w:widowControl w:val="0"/>
        <w:autoSpaceDE w:val="0"/>
        <w:autoSpaceDN w:val="0"/>
        <w:adjustRightInd w:val="0"/>
        <w:ind w:left="960"/>
        <w:rPr>
          <w:rFonts w:ascii="Times New Roman" w:hAnsi="Times New Roman" w:cs="Times New Roman"/>
          <w:color w:val="0C1C36"/>
          <w:szCs w:val="32"/>
        </w:rPr>
      </w:pPr>
      <w:r w:rsidRPr="009D0FEA">
        <w:rPr>
          <w:rFonts w:ascii="Times New Roman" w:hAnsi="Times New Roman" w:cs="Times New Roman"/>
          <w:color w:val="0C1C36"/>
          <w:szCs w:val="32"/>
        </w:rPr>
        <w:t xml:space="preserve">Note, that in implementing the methods of the </w:t>
      </w:r>
      <w:r w:rsidRPr="009D0FEA">
        <w:rPr>
          <w:rFonts w:ascii="Courier New" w:hAnsi="Courier New" w:cs="Courier New"/>
          <w:color w:val="0C1C36"/>
          <w:szCs w:val="26"/>
        </w:rPr>
        <w:t>Editable</w:t>
      </w:r>
      <w:r w:rsidRPr="009D0FEA">
        <w:rPr>
          <w:rFonts w:ascii="Times New Roman" w:hAnsi="Times New Roman" w:cs="Times New Roman"/>
          <w:color w:val="0C1C36"/>
          <w:szCs w:val="32"/>
        </w:rPr>
        <w:t xml:space="preserve"> interface, you will have to increase the internal capacity of the </w:t>
      </w:r>
      <w:r w:rsidRPr="009D0FEA">
        <w:rPr>
          <w:rFonts w:ascii="Courier New" w:hAnsi="Courier New" w:cs="Courier New"/>
          <w:color w:val="0C1C36"/>
          <w:szCs w:val="30"/>
        </w:rPr>
        <w:t>EditableTextLine</w:t>
      </w:r>
      <w:r w:rsidRPr="009D0FEA">
        <w:rPr>
          <w:rFonts w:ascii="Times New Roman" w:hAnsi="Times New Roman" w:cs="Times New Roman"/>
          <w:color w:val="0C1C36"/>
          <w:szCs w:val="32"/>
        </w:rPr>
        <w:t xml:space="preserve">, if the length of the resulting line (after appending, inserting, or replacing) </w:t>
      </w:r>
      <w:r w:rsidRPr="009D0FEA">
        <w:rPr>
          <w:rFonts w:ascii="Times New Roman" w:hAnsi="Times New Roman" w:cs="Times New Roman"/>
          <w:color w:val="0C1C36"/>
          <w:szCs w:val="30"/>
        </w:rPr>
        <w:t xml:space="preserve">exceeds the current capacity.  </w:t>
      </w:r>
      <w:r w:rsidRPr="009D0FEA">
        <w:rPr>
          <w:rFonts w:ascii="Times New Roman" w:hAnsi="Times New Roman" w:cs="Times New Roman"/>
          <w:color w:val="0C1C36"/>
          <w:szCs w:val="32"/>
        </w:rPr>
        <w:t>I suggest doubling the capacity whenever this occurs.</w:t>
      </w:r>
    </w:p>
    <w:p w:rsidR="009D0FEA" w:rsidRPr="009D0FEA" w:rsidRDefault="009D0FEA" w:rsidP="009D0FEA">
      <w:pPr>
        <w:widowControl w:val="0"/>
        <w:numPr>
          <w:ilvl w:val="0"/>
          <w:numId w:val="6"/>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 xml:space="preserve">Create a public class </w:t>
      </w:r>
      <w:r w:rsidRPr="009D0FEA">
        <w:rPr>
          <w:rFonts w:ascii="Courier New" w:hAnsi="Courier New" w:cs="Courier New"/>
          <w:color w:val="0C1C36"/>
          <w:szCs w:val="30"/>
        </w:rPr>
        <w:t>Tester</w:t>
      </w:r>
      <w:r w:rsidRPr="009D0FEA">
        <w:rPr>
          <w:rFonts w:ascii="Helvetica" w:hAnsi="Helvetica" w:cs="Helvetica"/>
          <w:color w:val="0C1C36"/>
          <w:szCs w:val="32"/>
        </w:rPr>
        <w:t xml:space="preserve"> in the default package, which should:</w:t>
      </w:r>
    </w:p>
    <w:p w:rsidR="009D0FEA" w:rsidRPr="009D0FEA" w:rsidRDefault="009D0FEA" w:rsidP="009D0FEA">
      <w:pPr>
        <w:widowControl w:val="0"/>
        <w:numPr>
          <w:ilvl w:val="1"/>
          <w:numId w:val="6"/>
        </w:numPr>
        <w:tabs>
          <w:tab w:val="left" w:pos="940"/>
          <w:tab w:val="left" w:pos="1440"/>
        </w:tabs>
        <w:autoSpaceDE w:val="0"/>
        <w:autoSpaceDN w:val="0"/>
        <w:adjustRightInd w:val="0"/>
        <w:ind w:left="1440" w:hanging="1440"/>
        <w:rPr>
          <w:rFonts w:ascii="Helvetica" w:hAnsi="Helvetica" w:cs="Helvetica"/>
          <w:color w:val="0C1C36"/>
          <w:szCs w:val="32"/>
        </w:rPr>
      </w:pPr>
      <w:proofErr w:type="gramStart"/>
      <w:r w:rsidRPr="009D0FEA">
        <w:rPr>
          <w:rFonts w:ascii="Helvetica" w:hAnsi="Helvetica" w:cs="Helvetica"/>
          <w:color w:val="0C1C36"/>
          <w:szCs w:val="32"/>
        </w:rPr>
        <w:t>prompt</w:t>
      </w:r>
      <w:proofErr w:type="gramEnd"/>
      <w:r w:rsidRPr="009D0FEA">
        <w:rPr>
          <w:rFonts w:ascii="Helvetica" w:hAnsi="Helvetica" w:cs="Helvetica"/>
          <w:color w:val="0C1C36"/>
          <w:szCs w:val="32"/>
        </w:rPr>
        <w:t xml:space="preserve"> the user for a line of text;</w:t>
      </w:r>
    </w:p>
    <w:p w:rsidR="009D0FEA" w:rsidRPr="009D0FEA" w:rsidRDefault="009D0FEA" w:rsidP="009D0FEA">
      <w:pPr>
        <w:widowControl w:val="0"/>
        <w:numPr>
          <w:ilvl w:val="1"/>
          <w:numId w:val="6"/>
        </w:numPr>
        <w:tabs>
          <w:tab w:val="left" w:pos="940"/>
          <w:tab w:val="left" w:pos="1440"/>
        </w:tabs>
        <w:autoSpaceDE w:val="0"/>
        <w:autoSpaceDN w:val="0"/>
        <w:adjustRightInd w:val="0"/>
        <w:ind w:left="1440" w:hanging="1440"/>
        <w:rPr>
          <w:rFonts w:ascii="Helvetica" w:hAnsi="Helvetica" w:cs="Helvetica"/>
          <w:color w:val="0C1C36"/>
          <w:szCs w:val="32"/>
        </w:rPr>
      </w:pPr>
      <w:proofErr w:type="gramStart"/>
      <w:r w:rsidRPr="009D0FEA">
        <w:rPr>
          <w:rFonts w:ascii="Helvetica" w:hAnsi="Helvetica" w:cs="Helvetica"/>
          <w:color w:val="0C1C36"/>
          <w:szCs w:val="32"/>
        </w:rPr>
        <w:t>read</w:t>
      </w:r>
      <w:proofErr w:type="gramEnd"/>
      <w:r w:rsidRPr="009D0FEA">
        <w:rPr>
          <w:rFonts w:ascii="Helvetica" w:hAnsi="Helvetica" w:cs="Helvetica"/>
          <w:color w:val="0C1C36"/>
          <w:szCs w:val="32"/>
        </w:rPr>
        <w:t xml:space="preserve"> the entered line of text and create an </w:t>
      </w:r>
      <w:r w:rsidRPr="009D0FEA">
        <w:rPr>
          <w:rFonts w:ascii="Courier New" w:hAnsi="Courier New" w:cs="Courier New"/>
          <w:color w:val="0C1C36"/>
          <w:szCs w:val="30"/>
        </w:rPr>
        <w:t>EditableTextLine</w:t>
      </w:r>
      <w:r w:rsidRPr="009D0FEA">
        <w:rPr>
          <w:rFonts w:ascii="Helvetica" w:hAnsi="Helvetica" w:cs="Helvetica"/>
          <w:color w:val="0C1C36"/>
          <w:szCs w:val="32"/>
        </w:rPr>
        <w:t xml:space="preserve"> object called </w:t>
      </w:r>
      <w:r w:rsidRPr="009D0FEA">
        <w:rPr>
          <w:rFonts w:ascii="Courier New" w:hAnsi="Courier New" w:cs="Courier New"/>
          <w:color w:val="0C1C36"/>
          <w:szCs w:val="30"/>
        </w:rPr>
        <w:t>eLine</w:t>
      </w:r>
      <w:r w:rsidRPr="009D0FEA">
        <w:rPr>
          <w:rFonts w:ascii="Helvetica" w:hAnsi="Helvetica" w:cs="Helvetica"/>
          <w:color w:val="0C1C36"/>
          <w:szCs w:val="32"/>
        </w:rPr>
        <w:t xml:space="preserve"> and initialized to the entered characters;</w:t>
      </w:r>
    </w:p>
    <w:p w:rsidR="009D0FEA" w:rsidRPr="009D0FEA" w:rsidRDefault="009D0FEA" w:rsidP="009D0FEA">
      <w:pPr>
        <w:widowControl w:val="0"/>
        <w:numPr>
          <w:ilvl w:val="1"/>
          <w:numId w:val="6"/>
        </w:numPr>
        <w:tabs>
          <w:tab w:val="left" w:pos="940"/>
          <w:tab w:val="left" w:pos="1440"/>
        </w:tabs>
        <w:autoSpaceDE w:val="0"/>
        <w:autoSpaceDN w:val="0"/>
        <w:adjustRightInd w:val="0"/>
        <w:ind w:left="1440" w:hanging="1440"/>
        <w:rPr>
          <w:rFonts w:ascii="Helvetica" w:hAnsi="Helvetica" w:cs="Helvetica"/>
          <w:color w:val="0C1C36"/>
          <w:szCs w:val="32"/>
        </w:rPr>
      </w:pPr>
      <w:proofErr w:type="gramStart"/>
      <w:r w:rsidRPr="009D0FEA">
        <w:rPr>
          <w:rFonts w:ascii="Helvetica" w:hAnsi="Helvetica" w:cs="Helvetica"/>
          <w:color w:val="0C1C36"/>
          <w:szCs w:val="32"/>
        </w:rPr>
        <w:t>echo</w:t>
      </w:r>
      <w:proofErr w:type="gramEnd"/>
      <w:r w:rsidRPr="009D0FEA">
        <w:rPr>
          <w:rFonts w:ascii="Helvetica" w:hAnsi="Helvetica" w:cs="Helvetica"/>
          <w:color w:val="0C1C36"/>
          <w:szCs w:val="32"/>
        </w:rPr>
        <w:t xml:space="preserve"> it back (print) using </w:t>
      </w:r>
      <w:r w:rsidRPr="009D0FEA">
        <w:rPr>
          <w:rFonts w:ascii="Helvetica" w:hAnsi="Helvetica" w:cs="Helvetica"/>
          <w:i/>
          <w:iCs/>
          <w:color w:val="0C1C36"/>
          <w:szCs w:val="32"/>
        </w:rPr>
        <w:t>toString</w:t>
      </w:r>
      <w:r w:rsidRPr="009D0FEA">
        <w:rPr>
          <w:rFonts w:ascii="Helvetica" w:hAnsi="Helvetica" w:cs="Helvetica"/>
          <w:color w:val="0C1C36"/>
          <w:szCs w:val="32"/>
        </w:rPr>
        <w:t>();</w:t>
      </w:r>
    </w:p>
    <w:p w:rsidR="009D0FEA" w:rsidRPr="009D0FEA" w:rsidRDefault="009D0FEA" w:rsidP="009D0FEA">
      <w:pPr>
        <w:widowControl w:val="0"/>
        <w:numPr>
          <w:ilvl w:val="1"/>
          <w:numId w:val="6"/>
        </w:numPr>
        <w:tabs>
          <w:tab w:val="left" w:pos="940"/>
          <w:tab w:val="left" w:pos="1440"/>
        </w:tabs>
        <w:autoSpaceDE w:val="0"/>
        <w:autoSpaceDN w:val="0"/>
        <w:adjustRightInd w:val="0"/>
        <w:ind w:left="1440" w:hanging="1440"/>
        <w:rPr>
          <w:rFonts w:ascii="Helvetica" w:hAnsi="Helvetica" w:cs="Helvetica"/>
          <w:color w:val="0C1C36"/>
          <w:szCs w:val="32"/>
        </w:rPr>
      </w:pPr>
      <w:proofErr w:type="gramStart"/>
      <w:r w:rsidRPr="009D0FEA">
        <w:rPr>
          <w:rFonts w:ascii="Helvetica" w:hAnsi="Helvetica" w:cs="Helvetica"/>
          <w:color w:val="0C1C36"/>
          <w:szCs w:val="32"/>
        </w:rPr>
        <w:t>print</w:t>
      </w:r>
      <w:proofErr w:type="gramEnd"/>
      <w:r w:rsidRPr="009D0FEA">
        <w:rPr>
          <w:rFonts w:ascii="Helvetica" w:hAnsi="Helvetica" w:cs="Helvetica"/>
          <w:color w:val="0C1C36"/>
          <w:szCs w:val="32"/>
        </w:rPr>
        <w:t xml:space="preserve"> its: </w:t>
      </w:r>
      <w:r w:rsidRPr="009D0FEA">
        <w:rPr>
          <w:rFonts w:ascii="Helvetica" w:hAnsi="Helvetica" w:cs="Helvetica"/>
          <w:i/>
          <w:iCs/>
          <w:color w:val="0C1C36"/>
          <w:szCs w:val="32"/>
        </w:rPr>
        <w:t>length()</w:t>
      </w:r>
      <w:r w:rsidRPr="009D0FEA">
        <w:rPr>
          <w:rFonts w:ascii="Helvetica" w:hAnsi="Helvetica" w:cs="Helvetica"/>
          <w:color w:val="0C1C36"/>
          <w:szCs w:val="32"/>
        </w:rPr>
        <w:t xml:space="preserve"> and </w:t>
      </w:r>
      <w:r w:rsidRPr="009D0FEA">
        <w:rPr>
          <w:rFonts w:ascii="Helvetica" w:hAnsi="Helvetica" w:cs="Helvetica"/>
          <w:i/>
          <w:iCs/>
          <w:color w:val="0C1C36"/>
          <w:szCs w:val="32"/>
        </w:rPr>
        <w:t>capacity();</w:t>
      </w:r>
    </w:p>
    <w:p w:rsidR="009D0FEA" w:rsidRPr="009D0FEA" w:rsidRDefault="009D0FEA" w:rsidP="009D0FEA">
      <w:pPr>
        <w:widowControl w:val="0"/>
        <w:numPr>
          <w:ilvl w:val="1"/>
          <w:numId w:val="6"/>
        </w:numPr>
        <w:tabs>
          <w:tab w:val="left" w:pos="940"/>
          <w:tab w:val="left" w:pos="1440"/>
        </w:tabs>
        <w:autoSpaceDE w:val="0"/>
        <w:autoSpaceDN w:val="0"/>
        <w:adjustRightInd w:val="0"/>
        <w:ind w:left="1440" w:hanging="1440"/>
        <w:rPr>
          <w:rFonts w:ascii="Helvetica" w:hAnsi="Helvetica" w:cs="Helvetica"/>
          <w:color w:val="0C1C36"/>
          <w:szCs w:val="32"/>
        </w:rPr>
      </w:pPr>
      <w:proofErr w:type="gramStart"/>
      <w:r w:rsidRPr="009D0FEA">
        <w:rPr>
          <w:rFonts w:ascii="Helvetica" w:hAnsi="Helvetica" w:cs="Helvetica"/>
          <w:color w:val="0C1C36"/>
          <w:szCs w:val="32"/>
        </w:rPr>
        <w:t>prompt</w:t>
      </w:r>
      <w:proofErr w:type="gramEnd"/>
      <w:r w:rsidRPr="009D0FEA">
        <w:rPr>
          <w:rFonts w:ascii="Helvetica" w:hAnsi="Helvetica" w:cs="Helvetica"/>
          <w:color w:val="0C1C36"/>
          <w:szCs w:val="32"/>
        </w:rPr>
        <w:t xml:space="preserve"> the user for a string of characters and read it and save it in variable </w:t>
      </w:r>
      <w:r w:rsidRPr="009D0FEA">
        <w:rPr>
          <w:rFonts w:ascii="Courier New" w:hAnsi="Courier New" w:cs="Courier New"/>
          <w:color w:val="0C1C36"/>
          <w:szCs w:val="30"/>
        </w:rPr>
        <w:t>str;</w:t>
      </w:r>
    </w:p>
    <w:p w:rsidR="009D0FEA" w:rsidRPr="009D0FEA" w:rsidRDefault="009D0FEA" w:rsidP="009D0FEA">
      <w:pPr>
        <w:widowControl w:val="0"/>
        <w:numPr>
          <w:ilvl w:val="1"/>
          <w:numId w:val="6"/>
        </w:numPr>
        <w:tabs>
          <w:tab w:val="left" w:pos="940"/>
          <w:tab w:val="left" w:pos="1440"/>
        </w:tabs>
        <w:autoSpaceDE w:val="0"/>
        <w:autoSpaceDN w:val="0"/>
        <w:adjustRightInd w:val="0"/>
        <w:ind w:left="1440" w:hanging="1440"/>
        <w:rPr>
          <w:rFonts w:ascii="Helvetica" w:hAnsi="Helvetica" w:cs="Helvetica"/>
          <w:color w:val="0C1C36"/>
          <w:szCs w:val="32"/>
        </w:rPr>
      </w:pPr>
      <w:proofErr w:type="gramStart"/>
      <w:r w:rsidRPr="009D0FEA">
        <w:rPr>
          <w:rFonts w:ascii="Helvetica" w:hAnsi="Helvetica" w:cs="Helvetica"/>
          <w:color w:val="0C1C36"/>
          <w:szCs w:val="32"/>
        </w:rPr>
        <w:t>print</w:t>
      </w:r>
      <w:proofErr w:type="gramEnd"/>
      <w:r w:rsidRPr="009D0FEA">
        <w:rPr>
          <w:rFonts w:ascii="Helvetica" w:hAnsi="Helvetica" w:cs="Helvetica"/>
          <w:color w:val="0C1C36"/>
          <w:szCs w:val="32"/>
        </w:rPr>
        <w:t xml:space="preserve"> index positions of </w:t>
      </w:r>
      <w:r w:rsidRPr="009D0FEA">
        <w:rPr>
          <w:rFonts w:ascii="Helvetica" w:hAnsi="Helvetica" w:cs="Helvetica"/>
          <w:i/>
          <w:iCs/>
          <w:color w:val="0C1C36"/>
          <w:szCs w:val="32"/>
        </w:rPr>
        <w:t>all</w:t>
      </w:r>
      <w:r w:rsidRPr="009D0FEA">
        <w:rPr>
          <w:rFonts w:ascii="Helvetica" w:hAnsi="Helvetica" w:cs="Helvetica"/>
          <w:color w:val="0C1C36"/>
          <w:szCs w:val="32"/>
        </w:rPr>
        <w:t xml:space="preserve"> occurrences of </w:t>
      </w:r>
      <w:r w:rsidRPr="009D0FEA">
        <w:rPr>
          <w:rFonts w:ascii="Courier New" w:hAnsi="Courier New" w:cs="Courier New"/>
          <w:color w:val="0C1C36"/>
          <w:szCs w:val="30"/>
        </w:rPr>
        <w:t>str</w:t>
      </w:r>
      <w:r w:rsidRPr="009D0FEA">
        <w:rPr>
          <w:rFonts w:ascii="Helvetica" w:hAnsi="Helvetica" w:cs="Helvetica"/>
          <w:color w:val="0C1C36"/>
          <w:szCs w:val="32"/>
        </w:rPr>
        <w:t xml:space="preserve"> in </w:t>
      </w:r>
      <w:r w:rsidRPr="009D0FEA">
        <w:rPr>
          <w:rFonts w:ascii="Courier New" w:hAnsi="Courier New" w:cs="Courier New"/>
          <w:color w:val="0C1C36"/>
          <w:szCs w:val="30"/>
        </w:rPr>
        <w:t>eLine</w:t>
      </w:r>
      <w:r w:rsidRPr="009D0FEA">
        <w:rPr>
          <w:rFonts w:ascii="Helvetica" w:hAnsi="Helvetica" w:cs="Helvetica"/>
          <w:color w:val="0C1C36"/>
          <w:szCs w:val="32"/>
        </w:rPr>
        <w:t xml:space="preserve"> using </w:t>
      </w:r>
      <w:r w:rsidRPr="009D0FEA">
        <w:rPr>
          <w:rFonts w:ascii="Helvetica" w:hAnsi="Helvetica" w:cs="Helvetica"/>
          <w:i/>
          <w:iCs/>
          <w:color w:val="0C1C36"/>
          <w:szCs w:val="32"/>
        </w:rPr>
        <w:t>indexOf</w:t>
      </w:r>
      <w:r w:rsidRPr="009D0FEA">
        <w:rPr>
          <w:rFonts w:ascii="Helvetica" w:hAnsi="Helvetica" w:cs="Helvetica"/>
          <w:color w:val="0C1C36"/>
          <w:szCs w:val="32"/>
        </w:rPr>
        <w:t>;</w:t>
      </w:r>
    </w:p>
    <w:p w:rsidR="009D0FEA" w:rsidRPr="009D0FEA" w:rsidRDefault="009D0FEA" w:rsidP="009D0FEA">
      <w:pPr>
        <w:widowControl w:val="0"/>
        <w:numPr>
          <w:ilvl w:val="1"/>
          <w:numId w:val="6"/>
        </w:numPr>
        <w:tabs>
          <w:tab w:val="left" w:pos="940"/>
          <w:tab w:val="left" w:pos="1440"/>
        </w:tabs>
        <w:autoSpaceDE w:val="0"/>
        <w:autoSpaceDN w:val="0"/>
        <w:adjustRightInd w:val="0"/>
        <w:ind w:left="1440" w:hanging="1440"/>
        <w:rPr>
          <w:rFonts w:ascii="Helvetica" w:hAnsi="Helvetica" w:cs="Helvetica"/>
          <w:color w:val="0C1C36"/>
          <w:szCs w:val="32"/>
        </w:rPr>
      </w:pPr>
      <w:proofErr w:type="gramStart"/>
      <w:r w:rsidRPr="009D0FEA">
        <w:rPr>
          <w:rFonts w:ascii="Helvetica" w:hAnsi="Helvetica" w:cs="Helvetica"/>
          <w:color w:val="0C1C36"/>
          <w:szCs w:val="32"/>
        </w:rPr>
        <w:t>append</w:t>
      </w:r>
      <w:proofErr w:type="gramEnd"/>
      <w:r w:rsidRPr="009D0FEA">
        <w:rPr>
          <w:rFonts w:ascii="Helvetica" w:hAnsi="Helvetica" w:cs="Helvetica"/>
          <w:color w:val="0C1C36"/>
          <w:szCs w:val="32"/>
        </w:rPr>
        <w:t xml:space="preserve"> </w:t>
      </w:r>
      <w:r w:rsidRPr="009D0FEA">
        <w:rPr>
          <w:rFonts w:ascii="Courier New" w:hAnsi="Courier New" w:cs="Courier New"/>
          <w:color w:val="0C1C36"/>
          <w:szCs w:val="30"/>
        </w:rPr>
        <w:t>str</w:t>
      </w:r>
      <w:r w:rsidRPr="009D0FEA">
        <w:rPr>
          <w:rFonts w:ascii="Helvetica" w:hAnsi="Helvetica" w:cs="Helvetica"/>
          <w:color w:val="0C1C36"/>
          <w:szCs w:val="32"/>
        </w:rPr>
        <w:t xml:space="preserve"> in </w:t>
      </w:r>
      <w:r w:rsidRPr="009D0FEA">
        <w:rPr>
          <w:rFonts w:ascii="Courier New" w:hAnsi="Courier New" w:cs="Courier New"/>
          <w:color w:val="0C1C36"/>
          <w:szCs w:val="30"/>
        </w:rPr>
        <w:t>eLine</w:t>
      </w:r>
      <w:r w:rsidRPr="009D0FEA">
        <w:rPr>
          <w:rFonts w:ascii="Helvetica" w:hAnsi="Helvetica" w:cs="Helvetica"/>
          <w:color w:val="0C1C36"/>
          <w:szCs w:val="32"/>
        </w:rPr>
        <w:t xml:space="preserve"> and print </w:t>
      </w:r>
      <w:r w:rsidRPr="009D0FEA">
        <w:rPr>
          <w:rFonts w:ascii="Courier New" w:hAnsi="Courier New" w:cs="Courier New"/>
          <w:color w:val="0C1C36"/>
          <w:szCs w:val="30"/>
        </w:rPr>
        <w:t>eLine</w:t>
      </w:r>
      <w:r w:rsidRPr="009D0FEA">
        <w:rPr>
          <w:rFonts w:ascii="Helvetica" w:hAnsi="Helvetica" w:cs="Helvetica"/>
          <w:color w:val="0C1C36"/>
          <w:szCs w:val="32"/>
        </w:rPr>
        <w:t xml:space="preserve"> using </w:t>
      </w:r>
      <w:r w:rsidRPr="009D0FEA">
        <w:rPr>
          <w:rFonts w:ascii="Helvetica" w:hAnsi="Helvetica" w:cs="Helvetica"/>
          <w:i/>
          <w:iCs/>
          <w:color w:val="0C1C36"/>
          <w:szCs w:val="32"/>
        </w:rPr>
        <w:t>toString</w:t>
      </w:r>
      <w:r w:rsidRPr="009D0FEA">
        <w:rPr>
          <w:rFonts w:ascii="Helvetica" w:hAnsi="Helvetica" w:cs="Helvetica"/>
          <w:color w:val="0C1C36"/>
          <w:szCs w:val="32"/>
        </w:rPr>
        <w:t>();</w:t>
      </w:r>
    </w:p>
    <w:p w:rsidR="009D0FEA" w:rsidRPr="009D0FEA" w:rsidRDefault="009D0FEA" w:rsidP="009D0FEA">
      <w:pPr>
        <w:widowControl w:val="0"/>
        <w:numPr>
          <w:ilvl w:val="1"/>
          <w:numId w:val="6"/>
        </w:numPr>
        <w:tabs>
          <w:tab w:val="left" w:pos="940"/>
          <w:tab w:val="left" w:pos="1440"/>
        </w:tabs>
        <w:autoSpaceDE w:val="0"/>
        <w:autoSpaceDN w:val="0"/>
        <w:adjustRightInd w:val="0"/>
        <w:ind w:left="1440" w:hanging="1440"/>
        <w:rPr>
          <w:rFonts w:ascii="Helvetica" w:hAnsi="Helvetica" w:cs="Helvetica"/>
          <w:color w:val="0C1C36"/>
          <w:szCs w:val="32"/>
        </w:rPr>
      </w:pPr>
      <w:proofErr w:type="gramStart"/>
      <w:r w:rsidRPr="009D0FEA">
        <w:rPr>
          <w:rFonts w:ascii="Helvetica" w:hAnsi="Helvetica" w:cs="Helvetica"/>
          <w:color w:val="0C1C36"/>
          <w:szCs w:val="32"/>
        </w:rPr>
        <w:t>insert</w:t>
      </w:r>
      <w:proofErr w:type="gramEnd"/>
      <w:r w:rsidRPr="009D0FEA">
        <w:rPr>
          <w:rFonts w:ascii="Helvetica" w:hAnsi="Helvetica" w:cs="Helvetica"/>
          <w:color w:val="0C1C36"/>
          <w:szCs w:val="32"/>
        </w:rPr>
        <w:t xml:space="preserve"> </w:t>
      </w:r>
      <w:r w:rsidRPr="009D0FEA">
        <w:rPr>
          <w:rFonts w:ascii="Courier New" w:hAnsi="Courier New" w:cs="Courier New"/>
          <w:color w:val="0C1C36"/>
          <w:szCs w:val="30"/>
        </w:rPr>
        <w:t>str</w:t>
      </w:r>
      <w:r w:rsidRPr="009D0FEA">
        <w:rPr>
          <w:rFonts w:ascii="Helvetica" w:hAnsi="Helvetica" w:cs="Helvetica"/>
          <w:color w:val="0C1C36"/>
          <w:szCs w:val="32"/>
        </w:rPr>
        <w:t xml:space="preserve"> in </w:t>
      </w:r>
      <w:r w:rsidRPr="009D0FEA">
        <w:rPr>
          <w:rFonts w:ascii="Courier New" w:hAnsi="Courier New" w:cs="Courier New"/>
          <w:color w:val="0C1C36"/>
          <w:szCs w:val="30"/>
        </w:rPr>
        <w:t>eLine</w:t>
      </w:r>
      <w:r w:rsidRPr="009D0FEA">
        <w:rPr>
          <w:rFonts w:ascii="Helvetica" w:hAnsi="Helvetica" w:cs="Helvetica"/>
          <w:color w:val="0C1C36"/>
          <w:szCs w:val="32"/>
        </w:rPr>
        <w:t xml:space="preserve"> at index position 0 and print </w:t>
      </w:r>
      <w:r w:rsidRPr="009D0FEA">
        <w:rPr>
          <w:rFonts w:ascii="Courier New" w:hAnsi="Courier New" w:cs="Courier New"/>
          <w:color w:val="0C1C36"/>
          <w:szCs w:val="30"/>
        </w:rPr>
        <w:t>eLine;</w:t>
      </w:r>
    </w:p>
    <w:p w:rsidR="009D0FEA" w:rsidRPr="009D0FEA" w:rsidRDefault="009D0FEA" w:rsidP="009D0FEA">
      <w:pPr>
        <w:widowControl w:val="0"/>
        <w:numPr>
          <w:ilvl w:val="1"/>
          <w:numId w:val="6"/>
        </w:numPr>
        <w:tabs>
          <w:tab w:val="left" w:pos="940"/>
          <w:tab w:val="left" w:pos="1440"/>
        </w:tabs>
        <w:autoSpaceDE w:val="0"/>
        <w:autoSpaceDN w:val="0"/>
        <w:adjustRightInd w:val="0"/>
        <w:ind w:left="1440" w:hanging="1440"/>
        <w:rPr>
          <w:rFonts w:ascii="Helvetica" w:hAnsi="Helvetica" w:cs="Helvetica"/>
          <w:color w:val="0C1C36"/>
          <w:szCs w:val="32"/>
        </w:rPr>
      </w:pPr>
      <w:proofErr w:type="gramStart"/>
      <w:r w:rsidRPr="009D0FEA">
        <w:rPr>
          <w:rFonts w:ascii="Helvetica" w:hAnsi="Helvetica" w:cs="Helvetica"/>
          <w:color w:val="0C1C36"/>
          <w:szCs w:val="32"/>
        </w:rPr>
        <w:t>insert</w:t>
      </w:r>
      <w:proofErr w:type="gramEnd"/>
      <w:r w:rsidRPr="009D0FEA">
        <w:rPr>
          <w:rFonts w:ascii="Helvetica" w:hAnsi="Helvetica" w:cs="Helvetica"/>
          <w:color w:val="0C1C36"/>
          <w:szCs w:val="32"/>
        </w:rPr>
        <w:t xml:space="preserve"> </w:t>
      </w:r>
      <w:r w:rsidRPr="009D0FEA">
        <w:rPr>
          <w:rFonts w:ascii="Courier New" w:hAnsi="Courier New" w:cs="Courier New"/>
          <w:color w:val="0C1C36"/>
          <w:szCs w:val="30"/>
        </w:rPr>
        <w:t>str</w:t>
      </w:r>
      <w:r w:rsidRPr="009D0FEA">
        <w:rPr>
          <w:rFonts w:ascii="Helvetica" w:hAnsi="Helvetica" w:cs="Helvetica"/>
          <w:color w:val="0C1C36"/>
          <w:szCs w:val="32"/>
        </w:rPr>
        <w:t xml:space="preserve"> in </w:t>
      </w:r>
      <w:r w:rsidRPr="009D0FEA">
        <w:rPr>
          <w:rFonts w:ascii="Courier New" w:hAnsi="Courier New" w:cs="Courier New"/>
          <w:color w:val="0C1C36"/>
          <w:szCs w:val="30"/>
        </w:rPr>
        <w:t>eLine</w:t>
      </w:r>
      <w:r w:rsidRPr="009D0FEA">
        <w:rPr>
          <w:rFonts w:ascii="Helvetica" w:hAnsi="Helvetica" w:cs="Helvetica"/>
          <w:color w:val="0C1C36"/>
          <w:szCs w:val="32"/>
        </w:rPr>
        <w:t xml:space="preserve"> at index position </w:t>
      </w:r>
      <w:r w:rsidRPr="009D0FEA">
        <w:rPr>
          <w:rFonts w:ascii="Courier New" w:hAnsi="Courier New" w:cs="Courier New"/>
          <w:color w:val="0C1C36"/>
          <w:szCs w:val="30"/>
        </w:rPr>
        <w:t>str.length()</w:t>
      </w:r>
      <w:r w:rsidRPr="009D0FEA">
        <w:rPr>
          <w:rFonts w:ascii="Helvetica" w:hAnsi="Helvetica" w:cs="Helvetica"/>
          <w:color w:val="0C1C36"/>
          <w:szCs w:val="32"/>
        </w:rPr>
        <w:t xml:space="preserve"> and print </w:t>
      </w:r>
      <w:r w:rsidRPr="009D0FEA">
        <w:rPr>
          <w:rFonts w:ascii="Courier New" w:hAnsi="Courier New" w:cs="Courier New"/>
          <w:color w:val="0C1C36"/>
          <w:szCs w:val="30"/>
        </w:rPr>
        <w:t>eLine;</w:t>
      </w:r>
    </w:p>
    <w:p w:rsidR="009D0FEA" w:rsidRPr="009D0FEA" w:rsidRDefault="009D0FEA" w:rsidP="009D0FEA">
      <w:pPr>
        <w:widowControl w:val="0"/>
        <w:numPr>
          <w:ilvl w:val="1"/>
          <w:numId w:val="6"/>
        </w:numPr>
        <w:tabs>
          <w:tab w:val="left" w:pos="940"/>
          <w:tab w:val="left" w:pos="1440"/>
        </w:tabs>
        <w:autoSpaceDE w:val="0"/>
        <w:autoSpaceDN w:val="0"/>
        <w:adjustRightInd w:val="0"/>
        <w:ind w:left="1440" w:hanging="1440"/>
        <w:rPr>
          <w:rFonts w:ascii="Helvetica" w:hAnsi="Helvetica" w:cs="Helvetica"/>
          <w:color w:val="0C1C36"/>
          <w:szCs w:val="32"/>
        </w:rPr>
      </w:pPr>
      <w:proofErr w:type="gramStart"/>
      <w:r w:rsidRPr="009D0FEA">
        <w:rPr>
          <w:rFonts w:ascii="Helvetica" w:hAnsi="Helvetica" w:cs="Helvetica"/>
          <w:color w:val="0C1C36"/>
          <w:szCs w:val="32"/>
        </w:rPr>
        <w:t>replace</w:t>
      </w:r>
      <w:proofErr w:type="gramEnd"/>
      <w:r w:rsidRPr="009D0FEA">
        <w:rPr>
          <w:rFonts w:ascii="Helvetica" w:hAnsi="Helvetica" w:cs="Helvetica"/>
          <w:color w:val="0C1C36"/>
          <w:szCs w:val="32"/>
        </w:rPr>
        <w:t xml:space="preserve"> all occurrences of </w:t>
      </w:r>
      <w:r w:rsidRPr="009D0FEA">
        <w:rPr>
          <w:rFonts w:ascii="Courier New" w:hAnsi="Courier New" w:cs="Courier New"/>
          <w:color w:val="0C1C36"/>
          <w:szCs w:val="30"/>
        </w:rPr>
        <w:t>str</w:t>
      </w:r>
      <w:r w:rsidRPr="009D0FEA">
        <w:rPr>
          <w:rFonts w:ascii="Helvetica" w:hAnsi="Helvetica" w:cs="Helvetica"/>
          <w:color w:val="0C1C36"/>
          <w:szCs w:val="32"/>
        </w:rPr>
        <w:t xml:space="preserve"> in </w:t>
      </w:r>
      <w:r w:rsidRPr="009D0FEA">
        <w:rPr>
          <w:rFonts w:ascii="Courier New" w:hAnsi="Courier New" w:cs="Courier New"/>
          <w:color w:val="0C1C36"/>
          <w:szCs w:val="30"/>
        </w:rPr>
        <w:t>eLine</w:t>
      </w:r>
      <w:r w:rsidRPr="009D0FEA">
        <w:rPr>
          <w:rFonts w:ascii="Helvetica" w:hAnsi="Helvetica" w:cs="Helvetica"/>
          <w:color w:val="0C1C36"/>
          <w:szCs w:val="32"/>
        </w:rPr>
        <w:t xml:space="preserve"> with the string </w:t>
      </w:r>
      <w:r w:rsidRPr="009D0FEA">
        <w:rPr>
          <w:rFonts w:ascii="Courier New" w:hAnsi="Courier New" w:cs="Courier New"/>
          <w:color w:val="0C1C36"/>
          <w:szCs w:val="32"/>
        </w:rPr>
        <w:t>”abc”</w:t>
      </w:r>
      <w:r w:rsidRPr="009D0FEA">
        <w:rPr>
          <w:rFonts w:ascii="Helvetica" w:hAnsi="Helvetica" w:cs="Helvetica"/>
          <w:color w:val="0C1C36"/>
          <w:szCs w:val="32"/>
        </w:rPr>
        <w:t xml:space="preserve"> and print </w:t>
      </w:r>
      <w:r w:rsidRPr="009D0FEA">
        <w:rPr>
          <w:rFonts w:ascii="Courier New" w:hAnsi="Courier New" w:cs="Courier New"/>
          <w:color w:val="0C1C36"/>
          <w:szCs w:val="30"/>
        </w:rPr>
        <w:t>eLine.</w:t>
      </w:r>
    </w:p>
    <w:p w:rsidR="009D0FEA" w:rsidRPr="009D0FEA" w:rsidRDefault="009D0FEA" w:rsidP="009D0FEA">
      <w:pPr>
        <w:widowControl w:val="0"/>
        <w:autoSpaceDE w:val="0"/>
        <w:autoSpaceDN w:val="0"/>
        <w:adjustRightInd w:val="0"/>
        <w:ind w:left="480"/>
        <w:rPr>
          <w:rFonts w:ascii="Times New Roman" w:hAnsi="Times New Roman" w:cs="Times New Roman"/>
          <w:color w:val="0C1C36"/>
          <w:szCs w:val="32"/>
        </w:rPr>
      </w:pPr>
      <w:r w:rsidRPr="009D0FEA">
        <w:rPr>
          <w:rFonts w:ascii="Times New Roman" w:hAnsi="Times New Roman" w:cs="Times New Roman"/>
          <w:color w:val="0C1C36"/>
          <w:szCs w:val="32"/>
        </w:rPr>
        <w:t xml:space="preserve">All reading should be from </w:t>
      </w:r>
      <w:r w:rsidRPr="009D0FEA">
        <w:rPr>
          <w:rFonts w:ascii="Courier New" w:hAnsi="Courier New" w:cs="Courier New"/>
          <w:color w:val="0C1C36"/>
          <w:szCs w:val="30"/>
        </w:rPr>
        <w:t>System.in</w:t>
      </w:r>
      <w:r w:rsidRPr="009D0FEA">
        <w:rPr>
          <w:rFonts w:ascii="Times New Roman" w:hAnsi="Times New Roman" w:cs="Times New Roman"/>
          <w:color w:val="0C1C36"/>
          <w:szCs w:val="32"/>
        </w:rPr>
        <w:t xml:space="preserve"> and writing to </w:t>
      </w:r>
      <w:r w:rsidRPr="009D0FEA">
        <w:rPr>
          <w:rFonts w:ascii="Courier New" w:hAnsi="Courier New" w:cs="Courier New"/>
          <w:color w:val="0C1C36"/>
          <w:szCs w:val="30"/>
        </w:rPr>
        <w:t>System.out</w:t>
      </w:r>
      <w:r w:rsidRPr="009D0FEA">
        <w:rPr>
          <w:rFonts w:ascii="Times New Roman" w:hAnsi="Times New Roman" w:cs="Times New Roman"/>
          <w:color w:val="0C1C36"/>
          <w:szCs w:val="32"/>
        </w:rPr>
        <w:t>.</w:t>
      </w:r>
    </w:p>
    <w:p w:rsidR="009D0FEA" w:rsidRPr="009D0FEA" w:rsidRDefault="009D0FEA" w:rsidP="009D0FEA">
      <w:pPr>
        <w:widowControl w:val="0"/>
        <w:numPr>
          <w:ilvl w:val="0"/>
          <w:numId w:val="7"/>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 xml:space="preserve">Run </w:t>
      </w:r>
      <w:r w:rsidRPr="009D0FEA">
        <w:rPr>
          <w:rFonts w:ascii="Courier New" w:hAnsi="Courier New" w:cs="Courier New"/>
          <w:color w:val="0C1C36"/>
          <w:szCs w:val="32"/>
        </w:rPr>
        <w:t>javadoc</w:t>
      </w:r>
      <w:r w:rsidRPr="009D0FEA">
        <w:rPr>
          <w:rFonts w:ascii="Helvetica" w:hAnsi="Helvetica" w:cs="Helvetica"/>
          <w:color w:val="0C1C36"/>
          <w:szCs w:val="32"/>
        </w:rPr>
        <w:t xml:space="preserve"> to create the API documentation for your project. Place the resulting files in directory </w:t>
      </w:r>
      <w:r w:rsidRPr="009D0FEA">
        <w:rPr>
          <w:rFonts w:ascii="Courier New" w:hAnsi="Courier New" w:cs="Courier New"/>
          <w:color w:val="0C1C36"/>
          <w:szCs w:val="30"/>
        </w:rPr>
        <w:t>html</w:t>
      </w:r>
      <w:r w:rsidRPr="009D0FEA">
        <w:rPr>
          <w:rFonts w:ascii="Helvetica" w:hAnsi="Helvetica" w:cs="Helvetica"/>
          <w:color w:val="0C1C36"/>
          <w:szCs w:val="32"/>
        </w:rPr>
        <w:t>, a subdirectory in your project directory</w:t>
      </w:r>
      <w:r w:rsidRPr="009D0FEA">
        <w:rPr>
          <w:rFonts w:ascii="Courier New" w:hAnsi="Courier New" w:cs="Courier New"/>
          <w:color w:val="0C1C36"/>
          <w:szCs w:val="26"/>
        </w:rPr>
        <w:t xml:space="preserve"> Project2</w:t>
      </w:r>
      <w:r w:rsidRPr="009D0FEA">
        <w:rPr>
          <w:rFonts w:ascii="Helvetica" w:hAnsi="Helvetica" w:cs="Helvetica"/>
          <w:color w:val="0C1C36"/>
          <w:szCs w:val="32"/>
        </w:rPr>
        <w:t>.</w:t>
      </w:r>
    </w:p>
    <w:p w:rsidR="009D0FEA" w:rsidRPr="009D0FEA" w:rsidRDefault="009D0FEA" w:rsidP="009D0FEA">
      <w:pPr>
        <w:widowControl w:val="0"/>
        <w:autoSpaceDE w:val="0"/>
        <w:autoSpaceDN w:val="0"/>
        <w:adjustRightInd w:val="0"/>
        <w:ind w:left="480"/>
        <w:rPr>
          <w:rFonts w:ascii="Times New Roman" w:hAnsi="Times New Roman" w:cs="Times New Roman"/>
          <w:color w:val="0C1C36"/>
          <w:szCs w:val="32"/>
        </w:rPr>
      </w:pPr>
      <w:r w:rsidRPr="009D0FEA">
        <w:rPr>
          <w:rFonts w:ascii="Times New Roman" w:hAnsi="Times New Roman" w:cs="Times New Roman"/>
          <w:color w:val="0C1C36"/>
          <w:szCs w:val="32"/>
        </w:rPr>
        <w:t> </w:t>
      </w:r>
    </w:p>
    <w:p w:rsidR="009D0FEA" w:rsidRPr="009D0FEA" w:rsidRDefault="009D0FEA" w:rsidP="009D0FEA">
      <w:pPr>
        <w:widowControl w:val="0"/>
        <w:autoSpaceDE w:val="0"/>
        <w:autoSpaceDN w:val="0"/>
        <w:adjustRightInd w:val="0"/>
        <w:rPr>
          <w:rFonts w:ascii="Times New Roman" w:hAnsi="Times New Roman" w:cs="Times New Roman"/>
          <w:color w:val="0C1C36"/>
          <w:szCs w:val="32"/>
        </w:rPr>
      </w:pPr>
      <w:r w:rsidRPr="009D0FEA">
        <w:rPr>
          <w:rFonts w:ascii="Times New Roman" w:hAnsi="Times New Roman" w:cs="Times New Roman"/>
          <w:b/>
          <w:bCs/>
          <w:color w:val="0C1C36"/>
          <w:szCs w:val="32"/>
        </w:rPr>
        <w:t>Things to note:</w:t>
      </w:r>
    </w:p>
    <w:p w:rsidR="009D0FEA" w:rsidRPr="009D0FEA" w:rsidRDefault="009D0FEA" w:rsidP="009D0FEA">
      <w:pPr>
        <w:widowControl w:val="0"/>
        <w:numPr>
          <w:ilvl w:val="0"/>
          <w:numId w:val="8"/>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 xml:space="preserve">Your classes, except for the Tester, must be in package </w:t>
      </w:r>
      <w:r w:rsidRPr="009D0FEA">
        <w:rPr>
          <w:rFonts w:ascii="Courier New" w:hAnsi="Courier New" w:cs="Courier New"/>
          <w:color w:val="0C1C36"/>
          <w:szCs w:val="26"/>
        </w:rPr>
        <w:t>edu.uga.cs1302.txtbuff</w:t>
      </w:r>
      <w:r w:rsidRPr="009D0FEA">
        <w:rPr>
          <w:rFonts w:ascii="Helvetica" w:hAnsi="Helvetica" w:cs="Helvetica"/>
          <w:color w:val="0C1C36"/>
          <w:szCs w:val="32"/>
        </w:rPr>
        <w:t>.</w:t>
      </w:r>
    </w:p>
    <w:p w:rsidR="009D0FEA" w:rsidRPr="009D0FEA" w:rsidRDefault="009D0FEA" w:rsidP="009D0FEA">
      <w:pPr>
        <w:widowControl w:val="0"/>
        <w:numPr>
          <w:ilvl w:val="0"/>
          <w:numId w:val="8"/>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As usual, follow a good coding style.</w:t>
      </w:r>
    </w:p>
    <w:p w:rsidR="009D0FEA" w:rsidRPr="009D0FEA" w:rsidRDefault="009D0FEA" w:rsidP="009D0FEA">
      <w:pPr>
        <w:widowControl w:val="0"/>
        <w:numPr>
          <w:ilvl w:val="0"/>
          <w:numId w:val="8"/>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You must provide suitable JavaDoc comments for your classes, methods, and constants.</w:t>
      </w:r>
    </w:p>
    <w:p w:rsidR="009D0FEA" w:rsidRPr="009D0FEA" w:rsidRDefault="009D0FEA" w:rsidP="009D0FEA">
      <w:pPr>
        <w:widowControl w:val="0"/>
        <w:numPr>
          <w:ilvl w:val="0"/>
          <w:numId w:val="8"/>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 xml:space="preserve">Your design should be reasonably efficient, and in accordance with object oriented design principles (encapsulation, information hiding, inheritance, etc.). Should the array representation and other fields in class </w:t>
      </w:r>
      <w:r w:rsidRPr="009D0FEA">
        <w:rPr>
          <w:rFonts w:ascii="Courier New" w:hAnsi="Courier New" w:cs="Courier New"/>
          <w:color w:val="0C1C36"/>
          <w:szCs w:val="30"/>
        </w:rPr>
        <w:t>TextLine</w:t>
      </w:r>
      <w:r w:rsidRPr="009D0FEA">
        <w:rPr>
          <w:rFonts w:ascii="Helvetica" w:hAnsi="Helvetica" w:cs="Helvetica"/>
          <w:color w:val="0C1C36"/>
          <w:szCs w:val="32"/>
        </w:rPr>
        <w:t xml:space="preserve"> </w:t>
      </w:r>
      <w:proofErr w:type="gramStart"/>
      <w:r w:rsidRPr="009D0FEA">
        <w:rPr>
          <w:rFonts w:ascii="Helvetica" w:hAnsi="Helvetica" w:cs="Helvetica"/>
          <w:color w:val="0C1C36"/>
          <w:szCs w:val="32"/>
        </w:rPr>
        <w:t>be</w:t>
      </w:r>
      <w:proofErr w:type="gramEnd"/>
      <w:r w:rsidRPr="009D0FEA">
        <w:rPr>
          <w:rFonts w:ascii="Helvetica" w:hAnsi="Helvetica" w:cs="Helvetica"/>
          <w:color w:val="0C1C36"/>
          <w:szCs w:val="32"/>
        </w:rPr>
        <w:t xml:space="preserve"> </w:t>
      </w:r>
      <w:r w:rsidRPr="009D0FEA">
        <w:rPr>
          <w:rFonts w:ascii="Courier New" w:hAnsi="Courier New" w:cs="Courier New"/>
          <w:color w:val="0C1C36"/>
          <w:szCs w:val="30"/>
        </w:rPr>
        <w:t>private</w:t>
      </w:r>
      <w:r w:rsidRPr="009D0FEA">
        <w:rPr>
          <w:rFonts w:ascii="Helvetica" w:hAnsi="Helvetica" w:cs="Helvetica"/>
          <w:color w:val="0C1C36"/>
          <w:szCs w:val="32"/>
        </w:rPr>
        <w:t xml:space="preserve"> or </w:t>
      </w:r>
      <w:r w:rsidRPr="009D0FEA">
        <w:rPr>
          <w:rFonts w:ascii="Courier New" w:hAnsi="Courier New" w:cs="Courier New"/>
          <w:color w:val="0C1C36"/>
          <w:szCs w:val="30"/>
        </w:rPr>
        <w:t>protected</w:t>
      </w:r>
      <w:r w:rsidRPr="009D0FEA">
        <w:rPr>
          <w:rFonts w:ascii="Helvetica" w:hAnsi="Helvetica" w:cs="Helvetica"/>
          <w:color w:val="0C1C36"/>
          <w:szCs w:val="32"/>
        </w:rPr>
        <w:t>?</w:t>
      </w:r>
    </w:p>
    <w:p w:rsidR="009D0FEA" w:rsidRPr="009D0FEA" w:rsidRDefault="009D0FEA" w:rsidP="009D0FEA">
      <w:pPr>
        <w:widowControl w:val="0"/>
        <w:numPr>
          <w:ilvl w:val="0"/>
          <w:numId w:val="8"/>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If you are defining a field as public or protected, briefly mention the reason for that.</w:t>
      </w:r>
    </w:p>
    <w:p w:rsidR="009D0FEA" w:rsidRPr="009D0FEA" w:rsidRDefault="009D0FEA" w:rsidP="009D0FEA">
      <w:pPr>
        <w:widowControl w:val="0"/>
        <w:numPr>
          <w:ilvl w:val="0"/>
          <w:numId w:val="8"/>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If you are defining a field as static or final, briefly mention the reason for that, as well.</w:t>
      </w:r>
    </w:p>
    <w:p w:rsidR="009D0FEA" w:rsidRPr="009D0FEA" w:rsidRDefault="009D0FEA" w:rsidP="009D0FEA">
      <w:pPr>
        <w:widowControl w:val="0"/>
        <w:numPr>
          <w:ilvl w:val="0"/>
          <w:numId w:val="8"/>
        </w:numPr>
        <w:tabs>
          <w:tab w:val="left" w:pos="220"/>
          <w:tab w:val="left" w:pos="720"/>
        </w:tabs>
        <w:autoSpaceDE w:val="0"/>
        <w:autoSpaceDN w:val="0"/>
        <w:adjustRightInd w:val="0"/>
        <w:ind w:left="720" w:hanging="720"/>
        <w:rPr>
          <w:rFonts w:ascii="Helvetica" w:hAnsi="Helvetica" w:cs="Helvetica"/>
          <w:color w:val="0C1C36"/>
          <w:szCs w:val="32"/>
        </w:rPr>
      </w:pPr>
      <w:r w:rsidRPr="009D0FEA">
        <w:rPr>
          <w:rFonts w:ascii="Helvetica" w:hAnsi="Helvetica" w:cs="Helvetica"/>
          <w:color w:val="0C1C36"/>
          <w:szCs w:val="32"/>
        </w:rPr>
        <w:t>If you need private or protected methods, briefly mention the reason for that</w:t>
      </w:r>
    </w:p>
    <w:p w:rsidR="00C6174F" w:rsidRDefault="009D0FEA"/>
    <w:sectPr w:rsidR="00C6174F" w:rsidSect="00B3746B">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000">
      <w:start w:val="1"/>
      <w:numFmt w:val="bullet"/>
      <w:lvlText w:val="%6."/>
      <w:lvlJc w:val="right"/>
    </w:lvl>
    <w:lvl w:ilvl="1" w:tplc="00000001">
      <w:start w:val="1"/>
      <w:numFmt w:val="bullet"/>
      <w:lvlText w:val="%6."/>
      <w:lvlJc w:val="righ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D0FEA"/>
    <w:rsid w:val="009D0FE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4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1005</Words>
  <Characters>5733</Characters>
  <Application>Microsoft Macintosh Word</Application>
  <DocSecurity>0</DocSecurity>
  <Lines>47</Lines>
  <Paragraphs>11</Paragraphs>
  <ScaleCrop>false</ScaleCrop>
  <Company>uga</Company>
  <LinksUpToDate>false</LinksUpToDate>
  <CharactersWithSpaces>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Ottofy</dc:creator>
  <cp:keywords/>
  <cp:lastModifiedBy>Kristin Ottofy</cp:lastModifiedBy>
  <cp:revision>1</cp:revision>
  <dcterms:created xsi:type="dcterms:W3CDTF">2010-06-29T17:28:00Z</dcterms:created>
  <dcterms:modified xsi:type="dcterms:W3CDTF">2010-06-29T17:29:00Z</dcterms:modified>
</cp:coreProperties>
</file>