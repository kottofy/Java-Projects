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1E" w:rsidRPr="0047448F" w:rsidRDefault="00E00B1E" w:rsidP="00E00B1E">
      <w:pPr>
        <w:widowControl w:val="0"/>
        <w:autoSpaceDE w:val="0"/>
        <w:autoSpaceDN w:val="0"/>
        <w:adjustRightInd w:val="0"/>
        <w:spacing w:after="320"/>
        <w:rPr>
          <w:rFonts w:ascii="Helvetica" w:hAnsi="Helvetica" w:cs="Helvetica"/>
          <w:sz w:val="40"/>
          <w:szCs w:val="32"/>
        </w:rPr>
      </w:pPr>
      <w:r w:rsidRPr="0047448F">
        <w:rPr>
          <w:rFonts w:ascii="Helvetica" w:hAnsi="Helvetica" w:cs="Helvetica"/>
          <w:b/>
          <w:bCs/>
          <w:sz w:val="40"/>
          <w:szCs w:val="64"/>
        </w:rPr>
        <w:t>Project 4: MP3 Library Manager</w:t>
      </w:r>
    </w:p>
    <w:p w:rsidR="00E00B1E" w:rsidRPr="0047448F" w:rsidRDefault="00E00B1E" w:rsidP="00E00B1E">
      <w:pPr>
        <w:widowControl w:val="0"/>
        <w:autoSpaceDE w:val="0"/>
        <w:autoSpaceDN w:val="0"/>
        <w:adjustRightInd w:val="0"/>
        <w:spacing w:after="320"/>
        <w:rPr>
          <w:rFonts w:ascii="Helvetica" w:hAnsi="Helvetica" w:cs="Helvetica"/>
          <w:szCs w:val="32"/>
        </w:rPr>
      </w:pPr>
      <w:r w:rsidRPr="0047448F">
        <w:rPr>
          <w:rFonts w:ascii="Helvetica" w:hAnsi="Helvetica" w:cs="Helvetica"/>
          <w:szCs w:val="32"/>
        </w:rPr>
        <w:t xml:space="preserve">Due: July </w:t>
      </w:r>
      <w:r w:rsidR="009472A5" w:rsidRPr="0047448F">
        <w:rPr>
          <w:rFonts w:ascii="Helvetica" w:hAnsi="Helvetica" w:cs="Helvetica"/>
          <w:szCs w:val="32"/>
        </w:rPr>
        <w:t>28</w:t>
      </w:r>
      <w:r w:rsidRPr="0047448F">
        <w:rPr>
          <w:rFonts w:ascii="Helvetica" w:hAnsi="Helvetica" w:cs="Helvetica"/>
          <w:szCs w:val="32"/>
        </w:rPr>
        <w:t>, 2010</w:t>
      </w:r>
    </w:p>
    <w:p w:rsidR="00E00B1E" w:rsidRPr="0047448F" w:rsidRDefault="00E00B1E" w:rsidP="00E00B1E">
      <w:pPr>
        <w:widowControl w:val="0"/>
        <w:autoSpaceDE w:val="0"/>
        <w:autoSpaceDN w:val="0"/>
        <w:adjustRightInd w:val="0"/>
        <w:spacing w:after="320"/>
        <w:rPr>
          <w:rFonts w:ascii="Helvetica" w:hAnsi="Helvetica" w:cs="Helvetica"/>
          <w:szCs w:val="32"/>
        </w:rPr>
      </w:pPr>
      <w:r w:rsidRPr="0047448F">
        <w:rPr>
          <w:rFonts w:ascii="Helvetica" w:hAnsi="Helvetica" w:cs="Helvetica"/>
          <w:szCs w:val="32"/>
        </w:rPr>
        <w:t>In this project you will improve on your MP3 File Library developed in Project 3.  The improvements include the addition of sorting and searching of MP3 files and a better user interface.  As before, your program should be able to play an mp3 file and display some of the embedded tags in an MP3 file, such as title, author, album, and data.  It should be possible to sort and search your MP3 files by any of the tags. </w:t>
      </w:r>
    </w:p>
    <w:p w:rsidR="00E00B1E" w:rsidRPr="0047448F" w:rsidRDefault="00E00B1E" w:rsidP="00E00B1E">
      <w:pPr>
        <w:widowControl w:val="0"/>
        <w:autoSpaceDE w:val="0"/>
        <w:autoSpaceDN w:val="0"/>
        <w:adjustRightInd w:val="0"/>
        <w:spacing w:after="360"/>
        <w:rPr>
          <w:rFonts w:ascii="Helvetica" w:hAnsi="Helvetica" w:cs="Helvetica"/>
          <w:szCs w:val="36"/>
        </w:rPr>
      </w:pPr>
      <w:r w:rsidRPr="0047448F">
        <w:rPr>
          <w:rFonts w:ascii="Helvetica" w:hAnsi="Helvetica" w:cs="Helvetica"/>
          <w:b/>
          <w:bCs/>
          <w:szCs w:val="36"/>
        </w:rPr>
        <w:t>As before</w:t>
      </w:r>
      <w:r w:rsidRPr="0047448F">
        <w:rPr>
          <w:rFonts w:ascii="Helvetica" w:hAnsi="Helvetica" w:cs="Helvetica"/>
          <w:szCs w:val="36"/>
        </w:rPr>
        <w:t xml:space="preserve">, </w:t>
      </w:r>
      <w:r w:rsidRPr="0047448F">
        <w:rPr>
          <w:rFonts w:ascii="Helvetica" w:hAnsi="Helvetica" w:cs="Helvetica"/>
          <w:b/>
          <w:bCs/>
          <w:szCs w:val="36"/>
        </w:rPr>
        <w:t xml:space="preserve">this project involves dealing with mp3 files, and you must only use </w:t>
      </w:r>
      <w:r w:rsidRPr="0047448F">
        <w:rPr>
          <w:rFonts w:ascii="Helvetica" w:hAnsi="Helvetica" w:cs="Helvetica"/>
          <w:b/>
          <w:bCs/>
          <w:i/>
          <w:iCs/>
          <w:szCs w:val="36"/>
        </w:rPr>
        <w:t>legally</w:t>
      </w:r>
      <w:r w:rsidRPr="0047448F">
        <w:rPr>
          <w:rFonts w:ascii="Helvetica" w:hAnsi="Helvetica" w:cs="Helvetica"/>
          <w:b/>
          <w:bCs/>
          <w:szCs w:val="36"/>
        </w:rPr>
        <w:t xml:space="preserve"> obtained mp3 files.</w:t>
      </w:r>
    </w:p>
    <w:p w:rsidR="00E00B1E" w:rsidRPr="0047448F" w:rsidRDefault="00E00B1E" w:rsidP="00E00B1E">
      <w:pPr>
        <w:widowControl w:val="0"/>
        <w:autoSpaceDE w:val="0"/>
        <w:autoSpaceDN w:val="0"/>
        <w:adjustRightInd w:val="0"/>
        <w:spacing w:after="320"/>
        <w:rPr>
          <w:rFonts w:ascii="Helvetica" w:hAnsi="Helvetica" w:cs="Helvetica"/>
          <w:szCs w:val="32"/>
        </w:rPr>
      </w:pPr>
      <w:r w:rsidRPr="0047448F">
        <w:rPr>
          <w:rFonts w:ascii="Helvetica" w:hAnsi="Helvetica" w:cs="Helvetica"/>
          <w:szCs w:val="32"/>
        </w:rPr>
        <w:t>In this project, you are also required to extend your existing JavaDoc comments for all of your classes.</w:t>
      </w:r>
    </w:p>
    <w:p w:rsidR="00E00B1E" w:rsidRPr="0047448F" w:rsidRDefault="00E00B1E" w:rsidP="00E00B1E">
      <w:pPr>
        <w:widowControl w:val="0"/>
        <w:autoSpaceDE w:val="0"/>
        <w:autoSpaceDN w:val="0"/>
        <w:adjustRightInd w:val="0"/>
        <w:spacing w:after="320"/>
        <w:rPr>
          <w:rFonts w:ascii="Helvetica" w:hAnsi="Helvetica" w:cs="Helvetica"/>
          <w:szCs w:val="32"/>
        </w:rPr>
      </w:pPr>
      <w:r w:rsidRPr="0047448F">
        <w:rPr>
          <w:rFonts w:ascii="Helvetica" w:hAnsi="Helvetica" w:cs="Helvetica"/>
          <w:szCs w:val="32"/>
        </w:rPr>
        <w:t xml:space="preserve">Submit your project directory to </w:t>
      </w:r>
      <w:r w:rsidRPr="0047448F">
        <w:rPr>
          <w:rFonts w:ascii="Courier New" w:hAnsi="Courier New" w:cs="Courier New"/>
          <w:szCs w:val="32"/>
        </w:rPr>
        <w:t>cs1302a</w:t>
      </w:r>
      <w:r w:rsidRPr="0047448F">
        <w:rPr>
          <w:rFonts w:ascii="Helvetica" w:hAnsi="Helvetica" w:cs="Helvetica"/>
          <w:szCs w:val="32"/>
        </w:rPr>
        <w:t xml:space="preserve"> on odin, a directory called </w:t>
      </w:r>
      <w:r w:rsidRPr="0047448F">
        <w:rPr>
          <w:rFonts w:ascii="Courier New" w:hAnsi="Courier New" w:cs="Courier New"/>
          <w:szCs w:val="32"/>
        </w:rPr>
        <w:t>Project4</w:t>
      </w:r>
      <w:r w:rsidRPr="0047448F">
        <w:rPr>
          <w:rFonts w:ascii="Helvetica" w:hAnsi="Helvetica" w:cs="Helvetica"/>
          <w:szCs w:val="32"/>
        </w:rPr>
        <w:t xml:space="preserve"> (using the submit command):</w:t>
      </w:r>
    </w:p>
    <w:p w:rsidR="00E00B1E" w:rsidRPr="0047448F" w:rsidRDefault="00E00B1E" w:rsidP="008D0CCB">
      <w:pPr>
        <w:pStyle w:val="ListParagraph"/>
        <w:widowControl w:val="0"/>
        <w:numPr>
          <w:ilvl w:val="0"/>
          <w:numId w:val="5"/>
        </w:numPr>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All the source code, i.e. </w:t>
      </w:r>
      <w:r w:rsidRPr="0047448F">
        <w:rPr>
          <w:rFonts w:ascii="Courier New" w:hAnsi="Courier New" w:cs="Courier New"/>
          <w:szCs w:val="32"/>
        </w:rPr>
        <w:t>.java</w:t>
      </w:r>
      <w:r w:rsidRPr="0047448F">
        <w:rPr>
          <w:rFonts w:ascii="Helvetica" w:hAnsi="Helvetica" w:cs="Helvetica"/>
          <w:szCs w:val="32"/>
        </w:rPr>
        <w:t xml:space="preserve"> files. Please do NOT include </w:t>
      </w:r>
      <w:r w:rsidRPr="0047448F">
        <w:rPr>
          <w:rFonts w:ascii="Courier New" w:hAnsi="Courier New" w:cs="Courier New"/>
          <w:szCs w:val="32"/>
        </w:rPr>
        <w:t>.class</w:t>
      </w:r>
      <w:r w:rsidRPr="0047448F">
        <w:rPr>
          <w:rFonts w:ascii="Helvetica" w:hAnsi="Helvetica" w:cs="Helvetica"/>
          <w:szCs w:val="32"/>
        </w:rPr>
        <w:t xml:space="preserve"> files.  Javadoc comments are required. Of course, regular “program logic” comments are required in your source code.  As usual, your source code should be well formatted.</w:t>
      </w:r>
    </w:p>
    <w:p w:rsidR="008D0CCB" w:rsidRPr="0047448F" w:rsidRDefault="00E00B1E" w:rsidP="00E00B1E">
      <w:pPr>
        <w:pStyle w:val="ListParagraph"/>
        <w:widowControl w:val="0"/>
        <w:numPr>
          <w:ilvl w:val="0"/>
          <w:numId w:val="5"/>
        </w:numPr>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A </w:t>
      </w:r>
      <w:r w:rsidRPr="0047448F">
        <w:rPr>
          <w:rFonts w:ascii="Courier New" w:hAnsi="Courier New" w:cs="Courier New"/>
          <w:szCs w:val="32"/>
        </w:rPr>
        <w:t>README</w:t>
      </w:r>
      <w:r w:rsidRPr="0047448F">
        <w:rPr>
          <w:rFonts w:ascii="Helvetica" w:hAnsi="Helvetica" w:cs="Helvetica"/>
          <w:szCs w:val="32"/>
        </w:rPr>
        <w:t xml:space="preserve"> file telling us how to compile your program and how to execute it.</w:t>
      </w:r>
    </w:p>
    <w:p w:rsidR="008D0CCB" w:rsidRPr="0047448F" w:rsidRDefault="008D0CCB" w:rsidP="00E00B1E">
      <w:pPr>
        <w:widowControl w:val="0"/>
        <w:autoSpaceDE w:val="0"/>
        <w:autoSpaceDN w:val="0"/>
        <w:adjustRightInd w:val="0"/>
        <w:rPr>
          <w:rFonts w:ascii="Times New Roman" w:hAnsi="Times New Roman" w:cs="Times New Roman"/>
          <w:b/>
          <w:bCs/>
          <w:szCs w:val="32"/>
        </w:rPr>
      </w:pPr>
    </w:p>
    <w:p w:rsidR="00E00B1E" w:rsidRPr="0047448F" w:rsidRDefault="00E00B1E" w:rsidP="00E00B1E">
      <w:pPr>
        <w:widowControl w:val="0"/>
        <w:autoSpaceDE w:val="0"/>
        <w:autoSpaceDN w:val="0"/>
        <w:adjustRightInd w:val="0"/>
        <w:rPr>
          <w:rFonts w:ascii="Times New Roman" w:hAnsi="Times New Roman" w:cs="Times New Roman"/>
          <w:szCs w:val="32"/>
        </w:rPr>
      </w:pPr>
      <w:r w:rsidRPr="0047448F">
        <w:rPr>
          <w:rFonts w:ascii="Times New Roman" w:hAnsi="Times New Roman" w:cs="Times New Roman"/>
          <w:b/>
          <w:bCs/>
          <w:szCs w:val="32"/>
        </w:rPr>
        <w:t>Project description:</w:t>
      </w:r>
    </w:p>
    <w:p w:rsidR="0047448F" w:rsidRDefault="00E00B1E" w:rsidP="008D0CCB">
      <w:pPr>
        <w:pStyle w:val="ListParagraph"/>
        <w:widowControl w:val="0"/>
        <w:numPr>
          <w:ilvl w:val="0"/>
          <w:numId w:val="4"/>
        </w:numPr>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Your program must be in package </w:t>
      </w:r>
      <w:r w:rsidRPr="0047448F">
        <w:rPr>
          <w:rFonts w:ascii="Courier New" w:hAnsi="Courier New" w:cs="Courier New"/>
          <w:szCs w:val="32"/>
        </w:rPr>
        <w:t>edu.uga.cs1302.mp3manager</w:t>
      </w:r>
      <w:r w:rsidRPr="0047448F">
        <w:rPr>
          <w:rFonts w:ascii="Helvetica" w:hAnsi="Helvetica" w:cs="Helvetica"/>
          <w:szCs w:val="32"/>
        </w:rPr>
        <w:t>.</w:t>
      </w:r>
    </w:p>
    <w:p w:rsidR="00E00B1E" w:rsidRPr="0047448F" w:rsidRDefault="00E00B1E" w:rsidP="0047448F">
      <w:pPr>
        <w:pStyle w:val="ListParagraph"/>
        <w:widowControl w:val="0"/>
        <w:tabs>
          <w:tab w:val="left" w:pos="220"/>
          <w:tab w:val="left" w:pos="720"/>
        </w:tabs>
        <w:autoSpaceDE w:val="0"/>
        <w:autoSpaceDN w:val="0"/>
        <w:adjustRightInd w:val="0"/>
        <w:rPr>
          <w:rFonts w:ascii="Helvetica" w:hAnsi="Helvetica" w:cs="Helvetica"/>
          <w:szCs w:val="32"/>
        </w:rPr>
      </w:pPr>
    </w:p>
    <w:p w:rsidR="008D0CCB" w:rsidRPr="0047448F" w:rsidRDefault="00E00B1E" w:rsidP="008D0CCB">
      <w:pPr>
        <w:pStyle w:val="ListParagraph"/>
        <w:widowControl w:val="0"/>
        <w:numPr>
          <w:ilvl w:val="0"/>
          <w:numId w:val="4"/>
        </w:numPr>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Add one more public method to your LinkedList class: </w:t>
      </w:r>
    </w:p>
    <w:p w:rsidR="008D0CCB" w:rsidRPr="0047448F" w:rsidRDefault="008D0CCB" w:rsidP="008D0CCB">
      <w:pPr>
        <w:pStyle w:val="ListParagraph"/>
        <w:widowControl w:val="0"/>
        <w:tabs>
          <w:tab w:val="left" w:pos="220"/>
          <w:tab w:val="left" w:pos="720"/>
        </w:tabs>
        <w:autoSpaceDE w:val="0"/>
        <w:autoSpaceDN w:val="0"/>
        <w:adjustRightInd w:val="0"/>
        <w:rPr>
          <w:rFonts w:ascii="Helvetica" w:hAnsi="Helvetica" w:cs="Helvetica"/>
          <w:szCs w:val="32"/>
        </w:rPr>
      </w:pPr>
      <w:r w:rsidRPr="0047448F">
        <w:rPr>
          <w:rFonts w:ascii="Courier New" w:hAnsi="Courier New" w:cs="Courier New"/>
          <w:szCs w:val="32"/>
        </w:rPr>
        <w:tab/>
      </w:r>
      <w:r w:rsidR="00E00B1E" w:rsidRPr="0047448F">
        <w:rPr>
          <w:rFonts w:ascii="Courier New" w:hAnsi="Courier New" w:cs="Courier New"/>
          <w:szCs w:val="32"/>
        </w:rPr>
        <w:t>Object[] toArray()</w:t>
      </w:r>
      <w:r w:rsidR="00E00B1E" w:rsidRPr="0047448F">
        <w:rPr>
          <w:rFonts w:ascii="Helvetica" w:hAnsi="Helvetica" w:cs="Helvetica"/>
          <w:szCs w:val="32"/>
        </w:rPr>
        <w:t>  </w:t>
      </w:r>
    </w:p>
    <w:p w:rsidR="0047448F" w:rsidRDefault="00E00B1E" w:rsidP="008D0CCB">
      <w:pPr>
        <w:pStyle w:val="ListParagraph"/>
        <w:widowControl w:val="0"/>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The meaning of the above method should be the same as the equivalent method provided by </w:t>
      </w:r>
      <w:r w:rsidRPr="0047448F">
        <w:rPr>
          <w:rFonts w:ascii="Courier New" w:hAnsi="Courier New" w:cs="Courier New"/>
          <w:szCs w:val="32"/>
        </w:rPr>
        <w:t>java.util.LinkedList&lt;E&gt;</w:t>
      </w:r>
      <w:r w:rsidRPr="0047448F">
        <w:rPr>
          <w:rFonts w:ascii="Helvetica" w:hAnsi="Helvetica" w:cs="Helvetica"/>
          <w:szCs w:val="32"/>
        </w:rPr>
        <w:t>.  Please, consult Java SE API documentation.</w:t>
      </w:r>
    </w:p>
    <w:p w:rsidR="00E00B1E" w:rsidRPr="0047448F" w:rsidRDefault="00E00B1E" w:rsidP="0047448F">
      <w:pPr>
        <w:widowControl w:val="0"/>
        <w:tabs>
          <w:tab w:val="left" w:pos="220"/>
          <w:tab w:val="left" w:pos="720"/>
        </w:tabs>
        <w:autoSpaceDE w:val="0"/>
        <w:autoSpaceDN w:val="0"/>
        <w:adjustRightInd w:val="0"/>
        <w:rPr>
          <w:rFonts w:ascii="Helvetica" w:hAnsi="Helvetica" w:cs="Helvetica"/>
          <w:szCs w:val="32"/>
        </w:rPr>
      </w:pPr>
    </w:p>
    <w:p w:rsidR="008D0CCB" w:rsidRPr="0047448F" w:rsidRDefault="00E00B1E" w:rsidP="008D0CCB">
      <w:pPr>
        <w:pStyle w:val="ListParagraph"/>
        <w:widowControl w:val="0"/>
        <w:numPr>
          <w:ilvl w:val="0"/>
          <w:numId w:val="4"/>
        </w:numPr>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 xml:space="preserve">Modify your implementation of the MP3File class to assign any undefined MP3 tags of </w:t>
      </w:r>
      <w:r w:rsidRPr="0047448F">
        <w:rPr>
          <w:rFonts w:ascii="Helvetica" w:hAnsi="Helvetica" w:cs="Helvetica"/>
          <w:i/>
          <w:iCs/>
          <w:szCs w:val="32"/>
        </w:rPr>
        <w:t>author, title</w:t>
      </w:r>
      <w:r w:rsidRPr="0047448F">
        <w:rPr>
          <w:rFonts w:ascii="Helvetica" w:hAnsi="Helvetica" w:cs="Helvetica"/>
          <w:szCs w:val="32"/>
        </w:rPr>
        <w:t xml:space="preserve">, and </w:t>
      </w:r>
      <w:r w:rsidRPr="0047448F">
        <w:rPr>
          <w:rFonts w:ascii="Helvetica" w:hAnsi="Helvetica" w:cs="Helvetica"/>
          <w:i/>
          <w:iCs/>
          <w:szCs w:val="32"/>
        </w:rPr>
        <w:t>album</w:t>
      </w:r>
      <w:r w:rsidRPr="0047448F">
        <w:rPr>
          <w:rFonts w:ascii="Helvetica" w:hAnsi="Helvetica" w:cs="Helvetica"/>
          <w:szCs w:val="32"/>
        </w:rPr>
        <w:t xml:space="preserve"> to “Unknown”. Assign an unspecified </w:t>
      </w:r>
      <w:r w:rsidRPr="0047448F">
        <w:rPr>
          <w:rFonts w:ascii="Helvetica" w:hAnsi="Helvetica" w:cs="Helvetica"/>
          <w:i/>
          <w:iCs/>
          <w:szCs w:val="32"/>
        </w:rPr>
        <w:t>date</w:t>
      </w:r>
      <w:r w:rsidRPr="0047448F">
        <w:rPr>
          <w:rFonts w:ascii="Helvetica" w:hAnsi="Helvetica" w:cs="Helvetica"/>
          <w:szCs w:val="32"/>
        </w:rPr>
        <w:t xml:space="preserve"> of an mp3 file to the year 1900.  Also, add the following methods (and a suitable class field): </w:t>
      </w:r>
    </w:p>
    <w:p w:rsidR="00E00B1E" w:rsidRPr="0047448F" w:rsidRDefault="008D0CCB" w:rsidP="008D0CCB">
      <w:pPr>
        <w:pStyle w:val="ListParagraph"/>
        <w:widowControl w:val="0"/>
        <w:tabs>
          <w:tab w:val="left" w:pos="220"/>
          <w:tab w:val="left" w:pos="720"/>
        </w:tabs>
        <w:autoSpaceDE w:val="0"/>
        <w:autoSpaceDN w:val="0"/>
        <w:adjustRightInd w:val="0"/>
        <w:rPr>
          <w:rFonts w:ascii="Helvetica" w:hAnsi="Helvetica" w:cs="Helvetica"/>
          <w:szCs w:val="32"/>
        </w:rPr>
      </w:pPr>
      <w:r w:rsidRPr="0047448F">
        <w:rPr>
          <w:rFonts w:ascii="Helvetica" w:hAnsi="Helvetica" w:cs="Helvetica"/>
          <w:szCs w:val="32"/>
        </w:rPr>
        <w:tab/>
      </w:r>
      <w:r w:rsidR="00E00B1E" w:rsidRPr="0047448F">
        <w:rPr>
          <w:rFonts w:ascii="Courier New" w:hAnsi="Courier New" w:cs="Courier New"/>
          <w:szCs w:val="32"/>
        </w:rPr>
        <w:t>int     getYear() </w:t>
      </w:r>
    </w:p>
    <w:p w:rsidR="008B67EC" w:rsidRPr="0047448F" w:rsidRDefault="008D0CCB" w:rsidP="00E00B1E">
      <w:pPr>
        <w:widowControl w:val="0"/>
        <w:tabs>
          <w:tab w:val="left" w:pos="220"/>
          <w:tab w:val="left" w:pos="720"/>
        </w:tabs>
        <w:autoSpaceDE w:val="0"/>
        <w:autoSpaceDN w:val="0"/>
        <w:adjustRightInd w:val="0"/>
        <w:ind w:left="720"/>
        <w:rPr>
          <w:rFonts w:ascii="Courier New" w:hAnsi="Courier New" w:cs="Courier New"/>
          <w:szCs w:val="32"/>
        </w:rPr>
      </w:pPr>
      <w:r w:rsidRPr="0047448F">
        <w:rPr>
          <w:rFonts w:ascii="Courier New" w:hAnsi="Courier New" w:cs="Courier New"/>
          <w:szCs w:val="32"/>
        </w:rPr>
        <w:tab/>
      </w:r>
      <w:r w:rsidR="00E00B1E" w:rsidRPr="0047448F">
        <w:rPr>
          <w:rFonts w:ascii="Courier New" w:hAnsi="Courier New" w:cs="Courier New"/>
          <w:szCs w:val="32"/>
        </w:rPr>
        <w:t>void    setYear(int year)</w:t>
      </w:r>
    </w:p>
    <w:p w:rsidR="008D0CCB" w:rsidRPr="0047448F" w:rsidRDefault="008B67EC" w:rsidP="0047448F">
      <w:pPr>
        <w:pStyle w:val="ListParagraph"/>
        <w:widowControl w:val="0"/>
        <w:numPr>
          <w:ilvl w:val="0"/>
          <w:numId w:val="4"/>
        </w:numPr>
        <w:tabs>
          <w:tab w:val="left" w:pos="220"/>
          <w:tab w:val="left" w:pos="720"/>
        </w:tabs>
        <w:autoSpaceDE w:val="0"/>
        <w:autoSpaceDN w:val="0"/>
        <w:adjustRightInd w:val="0"/>
        <w:rPr>
          <w:rFonts w:ascii="Helvetica" w:hAnsi="Helvetica" w:cs="Helvetica"/>
          <w:szCs w:val="32"/>
        </w:rPr>
      </w:pPr>
      <w:r w:rsidRPr="0047448F">
        <w:rPr>
          <w:rFonts w:ascii="Courier New" w:hAnsi="Courier New" w:cs="Courier New"/>
          <w:szCs w:val="32"/>
        </w:rPr>
        <w:br w:type="page"/>
      </w:r>
      <w:r w:rsidR="00E00B1E" w:rsidRPr="0047448F">
        <w:rPr>
          <w:rFonts w:ascii="Helvetica" w:hAnsi="Helvetica" w:cs="Helvetica"/>
          <w:szCs w:val="32"/>
        </w:rPr>
        <w:t xml:space="preserve">Implement the </w:t>
      </w:r>
      <w:r w:rsidR="00E00B1E" w:rsidRPr="0047448F">
        <w:rPr>
          <w:rFonts w:ascii="Courier New" w:hAnsi="Courier New" w:cs="Courier New"/>
          <w:szCs w:val="32"/>
        </w:rPr>
        <w:t>MP3Collection</w:t>
      </w:r>
      <w:r w:rsidR="00E00B1E" w:rsidRPr="0047448F">
        <w:rPr>
          <w:rFonts w:ascii="Helvetica" w:hAnsi="Helvetica" w:cs="Helvetica"/>
          <w:szCs w:val="32"/>
        </w:rPr>
        <w:t xml:space="preserve"> class, which should be based on your </w:t>
      </w:r>
      <w:r w:rsidR="00E00B1E" w:rsidRPr="0047448F">
        <w:rPr>
          <w:rFonts w:ascii="Courier New" w:hAnsi="Courier New" w:cs="Courier New"/>
          <w:szCs w:val="32"/>
        </w:rPr>
        <w:t>MyMP3Files</w:t>
      </w:r>
      <w:r w:rsidR="00E00B1E" w:rsidRPr="0047448F">
        <w:rPr>
          <w:rFonts w:ascii="Helvetica" w:hAnsi="Helvetica" w:cs="Helvetica"/>
          <w:szCs w:val="32"/>
        </w:rPr>
        <w:t xml:space="preserve"> class developed in the previous project.  The new class should represent your collection of </w:t>
      </w:r>
      <w:r w:rsidR="00E00B1E" w:rsidRPr="0047448F">
        <w:rPr>
          <w:rFonts w:ascii="Courier New" w:hAnsi="Courier New" w:cs="Courier New"/>
          <w:szCs w:val="32"/>
        </w:rPr>
        <w:t>MP3Files</w:t>
      </w:r>
      <w:r w:rsidR="00E00B1E" w:rsidRPr="0047448F">
        <w:rPr>
          <w:rFonts w:ascii="Helvetica" w:hAnsi="Helvetica" w:cs="Helvetica"/>
          <w:szCs w:val="32"/>
        </w:rPr>
        <w:t xml:space="preserve"> using your implementation of </w:t>
      </w:r>
      <w:r w:rsidR="00E00B1E" w:rsidRPr="0047448F">
        <w:rPr>
          <w:rFonts w:ascii="Courier New" w:hAnsi="Courier New" w:cs="Courier New"/>
          <w:szCs w:val="32"/>
        </w:rPr>
        <w:t>LinkedList</w:t>
      </w:r>
      <w:r w:rsidR="00E00B1E" w:rsidRPr="0047448F">
        <w:rPr>
          <w:rFonts w:ascii="Helvetica" w:hAnsi="Helvetica" w:cs="Helvetica"/>
          <w:szCs w:val="32"/>
        </w:rPr>
        <w:t xml:space="preserve"> and provide the following public methods: </w:t>
      </w:r>
      <w:r w:rsidR="00E00B1E" w:rsidRPr="0047448F">
        <w:rPr>
          <w:rFonts w:ascii="Courier New" w:hAnsi="Courier New" w:cs="Courier New"/>
          <w:szCs w:val="32"/>
        </w:rPr>
        <w:t>        </w:t>
      </w:r>
    </w:p>
    <w:p w:rsidR="008D0CCB" w:rsidRPr="0047448F" w:rsidRDefault="008D0CCB" w:rsidP="008D0CCB">
      <w:pPr>
        <w:pStyle w:val="ListParagraph"/>
        <w:widowControl w:val="0"/>
        <w:tabs>
          <w:tab w:val="left" w:pos="220"/>
          <w:tab w:val="left" w:pos="720"/>
        </w:tabs>
        <w:autoSpaceDE w:val="0"/>
        <w:autoSpaceDN w:val="0"/>
        <w:adjustRightInd w:val="0"/>
        <w:rPr>
          <w:rFonts w:ascii="Courier New" w:hAnsi="Courier New" w:cs="Courier New"/>
          <w:szCs w:val="32"/>
        </w:rPr>
      </w:pPr>
    </w:p>
    <w:p w:rsidR="008D0CCB" w:rsidRPr="0047448F" w:rsidRDefault="009C2971" w:rsidP="009C2971">
      <w:pPr>
        <w:widowControl w:val="0"/>
        <w:tabs>
          <w:tab w:val="left" w:pos="220"/>
          <w:tab w:val="left" w:pos="720"/>
        </w:tabs>
        <w:autoSpaceDE w:val="0"/>
        <w:autoSpaceDN w:val="0"/>
        <w:adjustRightInd w:val="0"/>
        <w:contextualSpacing/>
        <w:rPr>
          <w:rFonts w:ascii="Courier New" w:hAnsi="Courier New" w:cs="Courier New"/>
          <w:szCs w:val="32"/>
        </w:rPr>
      </w:pPr>
      <w:r w:rsidRPr="0047448F">
        <w:rPr>
          <w:rFonts w:ascii="Courier New" w:hAnsi="Courier New" w:cs="Courier New"/>
          <w:szCs w:val="32"/>
        </w:rPr>
        <w:tab/>
      </w:r>
      <w:r w:rsidRPr="0047448F">
        <w:rPr>
          <w:rFonts w:ascii="Courier New" w:hAnsi="Courier New" w:cs="Courier New"/>
          <w:szCs w:val="32"/>
        </w:rPr>
        <w:tab/>
      </w:r>
      <w:r w:rsidRPr="0047448F">
        <w:rPr>
          <w:rFonts w:ascii="Courier New" w:hAnsi="Courier New" w:cs="Courier New"/>
          <w:szCs w:val="32"/>
        </w:rPr>
        <w:tab/>
      </w:r>
      <w:r w:rsidR="00E00B1E" w:rsidRPr="0047448F">
        <w:rPr>
          <w:rFonts w:ascii="Courier New" w:hAnsi="Courier New" w:cs="Courier New"/>
          <w:szCs w:val="32"/>
        </w:rPr>
        <w:t>MP3Collection()</w:t>
      </w:r>
    </w:p>
    <w:p w:rsidR="009C2971" w:rsidRPr="0047448F" w:rsidRDefault="008D0CCB" w:rsidP="009C2971">
      <w:pPr>
        <w:pStyle w:val="ListParagraph"/>
        <w:widowControl w:val="0"/>
        <w:tabs>
          <w:tab w:val="left" w:pos="220"/>
          <w:tab w:val="left" w:pos="720"/>
        </w:tabs>
        <w:autoSpaceDE w:val="0"/>
        <w:autoSpaceDN w:val="0"/>
        <w:adjustRightInd w:val="0"/>
        <w:rPr>
          <w:rFonts w:ascii="Helvetica" w:hAnsi="Helvetica" w:cs="Helvetica"/>
          <w:szCs w:val="32"/>
        </w:rPr>
      </w:pPr>
      <w:r w:rsidRPr="0047448F">
        <w:rPr>
          <w:rFonts w:ascii="Courier New" w:hAnsi="Courier New" w:cs="Courier New"/>
          <w:szCs w:val="32"/>
        </w:rPr>
        <w:tab/>
      </w:r>
      <w:r w:rsidR="009C2971" w:rsidRPr="0047448F">
        <w:rPr>
          <w:rFonts w:ascii="Courier New" w:hAnsi="Courier New" w:cs="Courier New"/>
          <w:szCs w:val="32"/>
        </w:rPr>
        <w:tab/>
      </w:r>
      <w:r w:rsidRPr="0047448F">
        <w:rPr>
          <w:rFonts w:ascii="Helvetica" w:hAnsi="Helvetica" w:cs="Helvetica"/>
          <w:szCs w:val="32"/>
        </w:rPr>
        <w:t>Create an empty collection.</w:t>
      </w:r>
    </w:p>
    <w:p w:rsidR="00E00B1E" w:rsidRPr="0047448F" w:rsidRDefault="00E00B1E" w:rsidP="009C2971">
      <w:pPr>
        <w:pStyle w:val="ListParagraph"/>
        <w:widowControl w:val="0"/>
        <w:tabs>
          <w:tab w:val="left" w:pos="220"/>
          <w:tab w:val="left" w:pos="720"/>
        </w:tabs>
        <w:autoSpaceDE w:val="0"/>
        <w:autoSpaceDN w:val="0"/>
        <w:adjustRightInd w:val="0"/>
        <w:rPr>
          <w:rFonts w:ascii="Helvetica" w:hAnsi="Helvetica" w:cs="Helvetica"/>
          <w:szCs w:val="32"/>
        </w:rPr>
      </w:pPr>
    </w:p>
    <w:p w:rsidR="009C2971" w:rsidRPr="0047448F" w:rsidRDefault="009C2971" w:rsidP="009C2971">
      <w:pPr>
        <w:widowControl w:val="0"/>
        <w:tabs>
          <w:tab w:val="left" w:pos="220"/>
          <w:tab w:val="left" w:pos="720"/>
          <w:tab w:val="left" w:pos="1440"/>
          <w:tab w:val="left" w:pos="2160"/>
        </w:tabs>
        <w:autoSpaceDE w:val="0"/>
        <w:autoSpaceDN w:val="0"/>
        <w:adjustRightInd w:val="0"/>
        <w:spacing w:after="320"/>
        <w:ind w:left="2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00E00B1E" w:rsidRPr="0047448F">
        <w:rPr>
          <w:rFonts w:ascii="Courier New" w:hAnsi="Courier New" w:cs="Courier New"/>
          <w:szCs w:val="32"/>
        </w:rPr>
        <w:t>MP3Collection(String directoryPathname)</w:t>
      </w:r>
    </w:p>
    <w:p w:rsidR="009C2971" w:rsidRPr="0047448F" w:rsidRDefault="009C2971" w:rsidP="009C2971">
      <w:pPr>
        <w:widowControl w:val="0"/>
        <w:tabs>
          <w:tab w:val="left" w:pos="220"/>
          <w:tab w:val="left" w:pos="720"/>
          <w:tab w:val="left" w:pos="1440"/>
          <w:tab w:val="left" w:pos="2160"/>
        </w:tabs>
        <w:autoSpaceDE w:val="0"/>
        <w:autoSpaceDN w:val="0"/>
        <w:adjustRightInd w:val="0"/>
        <w:spacing w:after="320"/>
        <w:ind w:left="2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Create a collection containing files in the specified directory. The </w:t>
      </w:r>
    </w:p>
    <w:p w:rsidR="00E00B1E" w:rsidRPr="0047448F" w:rsidRDefault="009C2971" w:rsidP="009C2971">
      <w:pPr>
        <w:widowControl w:val="0"/>
        <w:tabs>
          <w:tab w:val="left" w:pos="220"/>
          <w:tab w:val="left" w:pos="720"/>
          <w:tab w:val="left" w:pos="1440"/>
          <w:tab w:val="left" w:pos="2160"/>
        </w:tabs>
        <w:autoSpaceDE w:val="0"/>
        <w:autoSpaceDN w:val="0"/>
        <w:adjustRightInd w:val="0"/>
        <w:spacing w:after="320"/>
        <w:ind w:left="2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collection should include only files with the .mp3 extension.</w:t>
      </w:r>
    </w:p>
    <w:p w:rsidR="009C2971" w:rsidRPr="0047448F" w:rsidRDefault="00E00B1E" w:rsidP="009C2971">
      <w:pPr>
        <w:widowControl w:val="0"/>
        <w:numPr>
          <w:ilvl w:val="0"/>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Helvetica" w:hAnsi="Helvetica" w:cs="Helvetica"/>
          <w:szCs w:val="32"/>
        </w:rPr>
        <w:t> </w:t>
      </w:r>
    </w:p>
    <w:p w:rsidR="002F458C" w:rsidRPr="0047448F" w:rsidRDefault="00E00B1E" w:rsidP="002F458C">
      <w:pPr>
        <w:widowControl w:val="0"/>
        <w:numPr>
          <w:ilvl w:val="4"/>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Courier New" w:hAnsi="Courier New" w:cs="Courier New"/>
          <w:szCs w:val="32"/>
        </w:rPr>
        <w:t>void    sort(Comparator comp)</w:t>
      </w:r>
    </w:p>
    <w:p w:rsidR="002F458C" w:rsidRPr="0047448F" w:rsidRDefault="002F458C" w:rsidP="002F458C">
      <w:pPr>
        <w:widowControl w:val="0"/>
        <w:numPr>
          <w:ilvl w:val="8"/>
          <w:numId w:val="2"/>
        </w:numPr>
        <w:tabs>
          <w:tab w:val="left" w:pos="216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Sort the collection according to the given comparator.</w:t>
      </w:r>
    </w:p>
    <w:p w:rsidR="00E00B1E" w:rsidRPr="0047448F" w:rsidRDefault="00E00B1E" w:rsidP="002F458C">
      <w:pPr>
        <w:widowControl w:val="0"/>
        <w:numPr>
          <w:ilvl w:val="8"/>
          <w:numId w:val="2"/>
        </w:numPr>
        <w:tabs>
          <w:tab w:val="left" w:pos="2160"/>
        </w:tabs>
        <w:autoSpaceDE w:val="0"/>
        <w:autoSpaceDN w:val="0"/>
        <w:adjustRightInd w:val="0"/>
        <w:spacing w:after="320"/>
        <w:contextualSpacing/>
        <w:rPr>
          <w:rFonts w:ascii="Helvetica" w:hAnsi="Helvetica" w:cs="Helvetica"/>
          <w:szCs w:val="32"/>
        </w:rPr>
      </w:pPr>
    </w:p>
    <w:p w:rsidR="009C2971" w:rsidRPr="0047448F" w:rsidRDefault="00E00B1E" w:rsidP="009C2971">
      <w:pPr>
        <w:widowControl w:val="0"/>
        <w:numPr>
          <w:ilvl w:val="0"/>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Helvetica" w:hAnsi="Helvetica" w:cs="Helvetica"/>
          <w:szCs w:val="32"/>
        </w:rPr>
        <w:t> </w:t>
      </w:r>
      <w:r w:rsidRPr="0047448F">
        <w:rPr>
          <w:rFonts w:ascii="Courier New" w:hAnsi="Courier New" w:cs="Courier New"/>
          <w:szCs w:val="32"/>
        </w:rPr>
        <w:t>int     binarySearch(MP3File file, Comparator comp)</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Search for a given mp3 file, using the given comparator.  Return the </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index of the file in the collection or -1 if not found. The collection </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must be sorted using the same comparator.</w:t>
      </w:r>
    </w:p>
    <w:p w:rsidR="00E00B1E" w:rsidRPr="0047448F" w:rsidRDefault="00E00B1E" w:rsidP="002F458C">
      <w:pPr>
        <w:widowControl w:val="0"/>
        <w:tabs>
          <w:tab w:val="left" w:pos="220"/>
          <w:tab w:val="left" w:pos="720"/>
        </w:tabs>
        <w:autoSpaceDE w:val="0"/>
        <w:autoSpaceDN w:val="0"/>
        <w:adjustRightInd w:val="0"/>
        <w:spacing w:after="320"/>
        <w:contextualSpacing/>
        <w:rPr>
          <w:rFonts w:ascii="Helvetica" w:hAnsi="Helvetica" w:cs="Helvetica"/>
          <w:szCs w:val="32"/>
        </w:rPr>
      </w:pPr>
    </w:p>
    <w:p w:rsidR="009C2971" w:rsidRPr="0047448F" w:rsidRDefault="00E00B1E" w:rsidP="009C2971">
      <w:pPr>
        <w:widowControl w:val="0"/>
        <w:numPr>
          <w:ilvl w:val="0"/>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Helvetica" w:hAnsi="Helvetica" w:cs="Helvetica"/>
          <w:szCs w:val="32"/>
        </w:rPr>
        <w:t> </w:t>
      </w:r>
      <w:r w:rsidRPr="0047448F">
        <w:rPr>
          <w:rFonts w:ascii="Courier New" w:hAnsi="Courier New" w:cs="Courier New"/>
          <w:szCs w:val="32"/>
        </w:rPr>
        <w:t>int     size()</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Return the size of the collection.</w:t>
      </w:r>
    </w:p>
    <w:p w:rsidR="00E00B1E" w:rsidRPr="0047448F" w:rsidRDefault="00E00B1E" w:rsidP="002F458C">
      <w:pPr>
        <w:widowControl w:val="0"/>
        <w:tabs>
          <w:tab w:val="left" w:pos="220"/>
          <w:tab w:val="left" w:pos="720"/>
        </w:tabs>
        <w:autoSpaceDE w:val="0"/>
        <w:autoSpaceDN w:val="0"/>
        <w:adjustRightInd w:val="0"/>
        <w:spacing w:after="320"/>
        <w:contextualSpacing/>
        <w:rPr>
          <w:rFonts w:ascii="Helvetica" w:hAnsi="Helvetica" w:cs="Helvetica"/>
          <w:szCs w:val="32"/>
        </w:rPr>
      </w:pPr>
    </w:p>
    <w:p w:rsidR="009C2971" w:rsidRPr="0047448F" w:rsidRDefault="00E00B1E" w:rsidP="009C2971">
      <w:pPr>
        <w:widowControl w:val="0"/>
        <w:numPr>
          <w:ilvl w:val="0"/>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Helvetica" w:hAnsi="Helvetica" w:cs="Helvetica"/>
          <w:szCs w:val="32"/>
        </w:rPr>
        <w:t> </w:t>
      </w:r>
      <w:r w:rsidRPr="0047448F">
        <w:rPr>
          <w:rFonts w:ascii="Courier New" w:hAnsi="Courier New" w:cs="Courier New"/>
          <w:szCs w:val="32"/>
        </w:rPr>
        <w:t>MP3File getFile(int index) throws IndexOutOfBoundsException</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Return an MP3File at the given index position in the collection.  </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Throw an IndexOutOfBoundsException exception if the index value </w:t>
      </w:r>
    </w:p>
    <w:p w:rsidR="002F458C" w:rsidRPr="0047448F" w:rsidRDefault="002F458C" w:rsidP="002F458C">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is out of bounds.</w:t>
      </w:r>
    </w:p>
    <w:p w:rsidR="00E00B1E" w:rsidRPr="0047448F" w:rsidRDefault="00E00B1E" w:rsidP="002F458C">
      <w:pPr>
        <w:widowControl w:val="0"/>
        <w:tabs>
          <w:tab w:val="left" w:pos="220"/>
          <w:tab w:val="left" w:pos="720"/>
        </w:tabs>
        <w:autoSpaceDE w:val="0"/>
        <w:autoSpaceDN w:val="0"/>
        <w:adjustRightInd w:val="0"/>
        <w:spacing w:after="320"/>
        <w:contextualSpacing/>
        <w:rPr>
          <w:rFonts w:ascii="Helvetica" w:hAnsi="Helvetica" w:cs="Helvetica"/>
          <w:szCs w:val="32"/>
        </w:rPr>
      </w:pPr>
    </w:p>
    <w:p w:rsidR="009C2971" w:rsidRPr="0047448F" w:rsidRDefault="00E00B1E" w:rsidP="009C2971">
      <w:pPr>
        <w:widowControl w:val="0"/>
        <w:numPr>
          <w:ilvl w:val="0"/>
          <w:numId w:val="2"/>
        </w:numPr>
        <w:tabs>
          <w:tab w:val="left" w:pos="220"/>
          <w:tab w:val="left" w:pos="720"/>
        </w:tabs>
        <w:autoSpaceDE w:val="0"/>
        <w:autoSpaceDN w:val="0"/>
        <w:adjustRightInd w:val="0"/>
        <w:spacing w:after="320"/>
        <w:ind w:left="720" w:hanging="720"/>
        <w:contextualSpacing/>
        <w:rPr>
          <w:rFonts w:ascii="Helvetica" w:hAnsi="Helvetica" w:cs="Helvetica"/>
          <w:szCs w:val="32"/>
        </w:rPr>
      </w:pPr>
      <w:r w:rsidRPr="0047448F">
        <w:rPr>
          <w:rFonts w:ascii="Helvetica" w:hAnsi="Helvetica" w:cs="Helvetica"/>
          <w:szCs w:val="32"/>
        </w:rPr>
        <w:t> </w:t>
      </w:r>
      <w:r w:rsidRPr="0047448F">
        <w:rPr>
          <w:rFonts w:ascii="Courier New" w:hAnsi="Courier New" w:cs="Courier New"/>
          <w:szCs w:val="32"/>
        </w:rPr>
        <w:t>void    play(int index) throws IndexOutOfBoundsException</w:t>
      </w:r>
    </w:p>
    <w:p w:rsidR="002F458C" w:rsidRPr="0047448F" w:rsidRDefault="002F458C" w:rsidP="009C2971">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Start playing a file at a given index position. Throw an </w:t>
      </w:r>
    </w:p>
    <w:p w:rsidR="002F458C" w:rsidRPr="0047448F" w:rsidRDefault="002F458C" w:rsidP="009C2971">
      <w:pPr>
        <w:widowControl w:val="0"/>
        <w:tabs>
          <w:tab w:val="left" w:pos="220"/>
          <w:tab w:val="left" w:pos="720"/>
        </w:tabs>
        <w:autoSpaceDE w:val="0"/>
        <w:autoSpaceDN w:val="0"/>
        <w:adjustRightInd w:val="0"/>
        <w:spacing w:after="320"/>
        <w:contextualSpacing/>
        <w:rPr>
          <w:rFonts w:ascii="Helvetica" w:hAnsi="Helvetica" w:cs="Helvetica"/>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 xml:space="preserve">IndexOutOfBoundsException exception if the index value is out of </w:t>
      </w:r>
    </w:p>
    <w:p w:rsidR="009C2971" w:rsidRPr="0047448F" w:rsidRDefault="002F458C" w:rsidP="009C2971">
      <w:pPr>
        <w:widowControl w:val="0"/>
        <w:tabs>
          <w:tab w:val="left" w:pos="220"/>
          <w:tab w:val="left" w:pos="720"/>
        </w:tabs>
        <w:autoSpaceDE w:val="0"/>
        <w:autoSpaceDN w:val="0"/>
        <w:adjustRightInd w:val="0"/>
        <w:spacing w:after="320"/>
        <w:contextualSpacing/>
        <w:rPr>
          <w:rFonts w:ascii="Courier New" w:hAnsi="Courier New" w:cs="Courier New"/>
          <w:szCs w:val="32"/>
        </w:rPr>
      </w:pP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r>
      <w:r w:rsidRPr="0047448F">
        <w:rPr>
          <w:rFonts w:ascii="Helvetica" w:hAnsi="Helvetica" w:cs="Helvetica"/>
          <w:szCs w:val="32"/>
        </w:rPr>
        <w:tab/>
        <w:t>bounds.</w:t>
      </w:r>
    </w:p>
    <w:p w:rsidR="00E00B1E" w:rsidRPr="0047448F" w:rsidRDefault="00E00B1E" w:rsidP="009C2971">
      <w:pPr>
        <w:widowControl w:val="0"/>
        <w:tabs>
          <w:tab w:val="left" w:pos="220"/>
          <w:tab w:val="left" w:pos="720"/>
        </w:tabs>
        <w:autoSpaceDE w:val="0"/>
        <w:autoSpaceDN w:val="0"/>
        <w:adjustRightInd w:val="0"/>
        <w:spacing w:after="320"/>
        <w:contextualSpacing/>
        <w:rPr>
          <w:rFonts w:ascii="Helvetica" w:hAnsi="Helvetica" w:cs="Helvetica"/>
          <w:szCs w:val="32"/>
        </w:rPr>
      </w:pPr>
    </w:p>
    <w:p w:rsidR="00E00B1E" w:rsidRPr="0047448F" w:rsidRDefault="00E00B1E" w:rsidP="00E00B1E">
      <w:pPr>
        <w:widowControl w:val="0"/>
        <w:numPr>
          <w:ilvl w:val="0"/>
          <w:numId w:val="2"/>
        </w:numPr>
        <w:tabs>
          <w:tab w:val="left" w:pos="220"/>
          <w:tab w:val="left" w:pos="720"/>
        </w:tabs>
        <w:autoSpaceDE w:val="0"/>
        <w:autoSpaceDN w:val="0"/>
        <w:adjustRightInd w:val="0"/>
        <w:spacing w:after="320"/>
        <w:ind w:left="720" w:hanging="720"/>
        <w:rPr>
          <w:rFonts w:ascii="Helvetica" w:hAnsi="Helvetica" w:cs="Helvetica"/>
          <w:szCs w:val="32"/>
        </w:rPr>
      </w:pPr>
      <w:r w:rsidRPr="0047448F">
        <w:rPr>
          <w:rFonts w:ascii="Helvetica" w:hAnsi="Helvetica" w:cs="Helvetica"/>
          <w:szCs w:val="32"/>
        </w:rPr>
        <w:t xml:space="preserve"> The </w:t>
      </w:r>
      <w:r w:rsidRPr="0047448F">
        <w:rPr>
          <w:rFonts w:ascii="Courier New" w:hAnsi="Courier New" w:cs="Courier New"/>
          <w:szCs w:val="32"/>
        </w:rPr>
        <w:t>MP3Collection</w:t>
      </w:r>
      <w:r w:rsidRPr="0047448F">
        <w:rPr>
          <w:rFonts w:ascii="Helvetica" w:hAnsi="Helvetica" w:cs="Helvetica"/>
          <w:szCs w:val="32"/>
        </w:rPr>
        <w:t xml:space="preserve"> class should maintain an internal (private) array of references to the </w:t>
      </w:r>
      <w:r w:rsidRPr="0047448F">
        <w:rPr>
          <w:rFonts w:ascii="Courier New" w:hAnsi="Courier New" w:cs="Courier New"/>
          <w:szCs w:val="32"/>
        </w:rPr>
        <w:t>MP3File</w:t>
      </w:r>
      <w:r w:rsidRPr="0047448F">
        <w:rPr>
          <w:rFonts w:ascii="Helvetica" w:hAnsi="Helvetica" w:cs="Helvetica"/>
          <w:szCs w:val="32"/>
        </w:rPr>
        <w:t xml:space="preserve"> objects on your list (you should use your new </w:t>
      </w:r>
      <w:r w:rsidRPr="0047448F">
        <w:rPr>
          <w:rFonts w:ascii="Courier New" w:hAnsi="Courier New" w:cs="Courier New"/>
          <w:szCs w:val="32"/>
        </w:rPr>
        <w:t>toArray()</w:t>
      </w:r>
      <w:r w:rsidRPr="0047448F">
        <w:rPr>
          <w:rFonts w:ascii="Helvetica" w:hAnsi="Helvetica" w:cs="Helvetica"/>
          <w:szCs w:val="32"/>
        </w:rPr>
        <w:t xml:space="preserve"> method to establish the content of this array). The methods </w:t>
      </w:r>
      <w:r w:rsidRPr="0047448F">
        <w:rPr>
          <w:rFonts w:ascii="Courier New" w:hAnsi="Courier New" w:cs="Courier New"/>
          <w:szCs w:val="32"/>
        </w:rPr>
        <w:t>sort</w:t>
      </w:r>
      <w:r w:rsidRPr="0047448F">
        <w:rPr>
          <w:rFonts w:ascii="Helvetica" w:hAnsi="Helvetica" w:cs="Helvetica"/>
          <w:szCs w:val="32"/>
        </w:rPr>
        <w:t xml:space="preserve"> and </w:t>
      </w:r>
      <w:r w:rsidRPr="0047448F">
        <w:rPr>
          <w:rFonts w:ascii="Courier New" w:hAnsi="Courier New" w:cs="Courier New"/>
          <w:szCs w:val="32"/>
        </w:rPr>
        <w:t>binarySearch</w:t>
      </w:r>
      <w:r w:rsidRPr="0047448F">
        <w:rPr>
          <w:rFonts w:ascii="Helvetica" w:hAnsi="Helvetica" w:cs="Helvetica"/>
          <w:szCs w:val="32"/>
        </w:rPr>
        <w:t xml:space="preserve"> should use the established internal array to perform their functions.  The </w:t>
      </w:r>
      <w:r w:rsidRPr="0047448F">
        <w:rPr>
          <w:rFonts w:ascii="Courier New" w:hAnsi="Courier New" w:cs="Courier New"/>
          <w:szCs w:val="32"/>
        </w:rPr>
        <w:t>sort</w:t>
      </w:r>
      <w:r w:rsidRPr="0047448F">
        <w:rPr>
          <w:rFonts w:ascii="Helvetica" w:hAnsi="Helvetica" w:cs="Helvetica"/>
          <w:szCs w:val="32"/>
        </w:rPr>
        <w:t xml:space="preserve"> method should be implemented using the </w:t>
      </w:r>
      <w:r w:rsidRPr="0047448F">
        <w:rPr>
          <w:rFonts w:ascii="Helvetica" w:hAnsi="Helvetica" w:cs="Helvetica"/>
          <w:i/>
          <w:iCs/>
          <w:szCs w:val="32"/>
        </w:rPr>
        <w:t>QuickSort</w:t>
      </w:r>
      <w:r w:rsidRPr="0047448F">
        <w:rPr>
          <w:rFonts w:ascii="Helvetica" w:hAnsi="Helvetica" w:cs="Helvetica"/>
          <w:szCs w:val="32"/>
        </w:rPr>
        <w:t xml:space="preserve"> algorithm.  You should create suitable </w:t>
      </w:r>
      <w:r w:rsidRPr="0047448F">
        <w:rPr>
          <w:rFonts w:ascii="Helvetica" w:hAnsi="Helvetica" w:cs="Helvetica"/>
          <w:i/>
          <w:iCs/>
          <w:szCs w:val="32"/>
        </w:rPr>
        <w:t>comparators</w:t>
      </w:r>
      <w:r w:rsidRPr="0047448F">
        <w:rPr>
          <w:rFonts w:ascii="Helvetica" w:hAnsi="Helvetica" w:cs="Helvetica"/>
          <w:szCs w:val="32"/>
        </w:rPr>
        <w:t xml:space="preserve"> for the </w:t>
      </w:r>
      <w:r w:rsidRPr="0047448F">
        <w:rPr>
          <w:rFonts w:ascii="Helvetica" w:hAnsi="Helvetica" w:cs="Helvetica"/>
          <w:i/>
          <w:iCs/>
          <w:szCs w:val="32"/>
        </w:rPr>
        <w:t>author, album, title</w:t>
      </w:r>
      <w:r w:rsidRPr="0047448F">
        <w:rPr>
          <w:rFonts w:ascii="Helvetica" w:hAnsi="Helvetica" w:cs="Helvetica"/>
          <w:szCs w:val="32"/>
        </w:rPr>
        <w:t xml:space="preserve">, and </w:t>
      </w:r>
      <w:r w:rsidRPr="0047448F">
        <w:rPr>
          <w:rFonts w:ascii="Helvetica" w:hAnsi="Helvetica" w:cs="Helvetica"/>
          <w:i/>
          <w:iCs/>
          <w:szCs w:val="32"/>
        </w:rPr>
        <w:t>date</w:t>
      </w:r>
      <w:r w:rsidRPr="0047448F">
        <w:rPr>
          <w:rFonts w:ascii="Helvetica" w:hAnsi="Helvetica" w:cs="Helvetica"/>
          <w:szCs w:val="32"/>
        </w:rPr>
        <w:t xml:space="preserve"> of an </w:t>
      </w:r>
      <w:r w:rsidRPr="0047448F">
        <w:rPr>
          <w:rFonts w:ascii="Courier New" w:hAnsi="Courier New" w:cs="Courier New"/>
          <w:szCs w:val="32"/>
        </w:rPr>
        <w:t>MP3File</w:t>
      </w:r>
      <w:r w:rsidRPr="0047448F">
        <w:rPr>
          <w:rFonts w:ascii="Helvetica" w:hAnsi="Helvetica" w:cs="Helvetica"/>
          <w:szCs w:val="32"/>
        </w:rPr>
        <w:t xml:space="preserve"> object.  The </w:t>
      </w:r>
      <w:r w:rsidRPr="0047448F">
        <w:rPr>
          <w:rFonts w:ascii="Helvetica" w:hAnsi="Helvetica" w:cs="Helvetica"/>
          <w:i/>
          <w:iCs/>
          <w:szCs w:val="32"/>
        </w:rPr>
        <w:t>date</w:t>
      </w:r>
      <w:r w:rsidRPr="0047448F">
        <w:rPr>
          <w:rFonts w:ascii="Helvetica" w:hAnsi="Helvetica" w:cs="Helvetica"/>
          <w:szCs w:val="32"/>
        </w:rPr>
        <w:t xml:space="preserve"> comparator should use the </w:t>
      </w:r>
      <w:r w:rsidRPr="0047448F">
        <w:rPr>
          <w:rFonts w:ascii="Helvetica" w:hAnsi="Helvetica" w:cs="Helvetica"/>
          <w:i/>
          <w:iCs/>
          <w:szCs w:val="32"/>
        </w:rPr>
        <w:t>year</w:t>
      </w:r>
      <w:r w:rsidRPr="0047448F">
        <w:rPr>
          <w:rFonts w:ascii="Helvetica" w:hAnsi="Helvetica" w:cs="Helvetica"/>
          <w:szCs w:val="32"/>
        </w:rPr>
        <w:t xml:space="preserve"> field for comparison purposes, instead of the </w:t>
      </w:r>
      <w:r w:rsidRPr="0047448F">
        <w:rPr>
          <w:rFonts w:ascii="Courier New" w:hAnsi="Courier New" w:cs="Courier New"/>
          <w:szCs w:val="32"/>
        </w:rPr>
        <w:t>String</w:t>
      </w:r>
      <w:r w:rsidRPr="0047448F">
        <w:rPr>
          <w:rFonts w:ascii="Helvetica" w:hAnsi="Helvetica" w:cs="Helvetica"/>
          <w:szCs w:val="32"/>
        </w:rPr>
        <w:t xml:space="preserve"> representation of the date.</w:t>
      </w:r>
    </w:p>
    <w:p w:rsidR="00B03E91" w:rsidRPr="0047448F" w:rsidRDefault="00B03E91" w:rsidP="006E3C5A">
      <w:pPr>
        <w:widowControl w:val="0"/>
        <w:tabs>
          <w:tab w:val="left" w:pos="220"/>
          <w:tab w:val="left" w:pos="720"/>
        </w:tabs>
        <w:autoSpaceDE w:val="0"/>
        <w:autoSpaceDN w:val="0"/>
        <w:adjustRightInd w:val="0"/>
        <w:contextualSpacing/>
        <w:rPr>
          <w:rFonts w:ascii="Helvetica" w:hAnsi="Helvetica" w:cs="Helvetica"/>
          <w:szCs w:val="32"/>
        </w:rPr>
      </w:pPr>
    </w:p>
    <w:p w:rsidR="00B03E91" w:rsidRPr="0047448F" w:rsidRDefault="00B03E91" w:rsidP="006E3C5A">
      <w:pPr>
        <w:widowControl w:val="0"/>
        <w:tabs>
          <w:tab w:val="left" w:pos="220"/>
          <w:tab w:val="left" w:pos="720"/>
        </w:tabs>
        <w:autoSpaceDE w:val="0"/>
        <w:autoSpaceDN w:val="0"/>
        <w:adjustRightInd w:val="0"/>
        <w:contextualSpacing/>
        <w:rPr>
          <w:rFonts w:ascii="Helvetica" w:hAnsi="Helvetica" w:cs="Helvetica"/>
          <w:szCs w:val="32"/>
        </w:rPr>
      </w:pPr>
    </w:p>
    <w:p w:rsidR="00B03E91" w:rsidRPr="0047448F" w:rsidRDefault="00B03E91" w:rsidP="006E3C5A">
      <w:pPr>
        <w:widowControl w:val="0"/>
        <w:tabs>
          <w:tab w:val="left" w:pos="220"/>
          <w:tab w:val="left" w:pos="720"/>
        </w:tabs>
        <w:autoSpaceDE w:val="0"/>
        <w:autoSpaceDN w:val="0"/>
        <w:adjustRightInd w:val="0"/>
        <w:contextualSpacing/>
        <w:rPr>
          <w:rFonts w:ascii="Helvetica" w:hAnsi="Helvetica" w:cs="Helvetica"/>
          <w:szCs w:val="32"/>
        </w:rPr>
      </w:pPr>
      <w:r w:rsidRPr="0047448F">
        <w:rPr>
          <w:rFonts w:ascii="Helvetica" w:hAnsi="Helvetica" w:cs="Helvetica"/>
          <w:szCs w:val="32"/>
        </w:rPr>
        <w:br w:type="page"/>
      </w:r>
      <w:r w:rsidR="002F458C" w:rsidRPr="0047448F">
        <w:rPr>
          <w:rFonts w:ascii="Helvetica" w:hAnsi="Helvetica" w:cs="Helvetica"/>
          <w:szCs w:val="32"/>
        </w:rPr>
        <w:t xml:space="preserve">5. </w:t>
      </w:r>
      <w:r w:rsidR="00E00B1E" w:rsidRPr="0047448F">
        <w:rPr>
          <w:rFonts w:ascii="Helvetica" w:hAnsi="Helvetica" w:cs="Helvetica"/>
          <w:szCs w:val="32"/>
        </w:rPr>
        <w:t xml:space="preserve">Create a class </w:t>
      </w:r>
      <w:r w:rsidR="00E00B1E" w:rsidRPr="0047448F">
        <w:rPr>
          <w:rFonts w:ascii="Courier New" w:hAnsi="Courier New" w:cs="Courier New"/>
          <w:szCs w:val="32"/>
        </w:rPr>
        <w:t>MP3CollectionManager</w:t>
      </w:r>
      <w:r w:rsidR="00E00B1E" w:rsidRPr="0047448F">
        <w:rPr>
          <w:rFonts w:ascii="Helvetica" w:hAnsi="Helvetica" w:cs="Helvetica"/>
          <w:szCs w:val="32"/>
        </w:rPr>
        <w:t xml:space="preserve"> which implements a simple a text-oriented manager for an </w:t>
      </w:r>
      <w:r w:rsidR="00E00B1E" w:rsidRPr="0047448F">
        <w:rPr>
          <w:rFonts w:ascii="Courier New" w:hAnsi="Courier New" w:cs="Courier New"/>
          <w:szCs w:val="32"/>
        </w:rPr>
        <w:t>MP3Collection</w:t>
      </w:r>
      <w:r w:rsidR="00E00B1E" w:rsidRPr="0047448F">
        <w:rPr>
          <w:rFonts w:ascii="Helvetica" w:hAnsi="Helvetica" w:cs="Helvetica"/>
          <w:szCs w:val="32"/>
        </w:rPr>
        <w:t xml:space="preserve">.  The manager implements the following commands: </w:t>
      </w:r>
    </w:p>
    <w:p w:rsidR="00E00B1E" w:rsidRPr="0047448F" w:rsidRDefault="00E00B1E" w:rsidP="006E3C5A">
      <w:pPr>
        <w:widowControl w:val="0"/>
        <w:tabs>
          <w:tab w:val="left" w:pos="220"/>
          <w:tab w:val="left" w:pos="720"/>
        </w:tabs>
        <w:autoSpaceDE w:val="0"/>
        <w:autoSpaceDN w:val="0"/>
        <w:adjustRightInd w:val="0"/>
        <w:contextualSpacing/>
        <w:rPr>
          <w:rFonts w:ascii="Helvetica" w:hAnsi="Helvetica" w:cs="Helvetica"/>
          <w:szCs w:val="32"/>
        </w:rPr>
      </w:pPr>
      <w:r w:rsidRPr="0047448F">
        <w:rPr>
          <w:rFonts w:ascii="Courier New" w:hAnsi="Courier New" w:cs="Courier New"/>
          <w:szCs w:val="32"/>
        </w:rPr>
        <w:t>list</w:t>
      </w:r>
      <w:r w:rsidRPr="0047448F">
        <w:rPr>
          <w:rFonts w:ascii="Helvetica" w:hAnsi="Helvetica" w:cs="Helvetica"/>
          <w:szCs w:val="32"/>
        </w:rPr>
        <w:t> </w:t>
      </w:r>
    </w:p>
    <w:p w:rsidR="006E3C5A" w:rsidRPr="0047448F" w:rsidRDefault="00A66884" w:rsidP="006E3C5A">
      <w:pPr>
        <w:widowControl w:val="0"/>
        <w:numPr>
          <w:ilvl w:val="4"/>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List the current mp3 file (by showing its mp3 tags).  The current file should be listed along with its predecessor and successor.  If the current file has no predecessor and/or successor files, the text shown should be “top of the list”, or “end of the list”, respectively.</w:t>
      </w:r>
    </w:p>
    <w:p w:rsidR="00A66884" w:rsidRPr="0047448F" w:rsidRDefault="00A66884" w:rsidP="006E3C5A">
      <w:pPr>
        <w:widowControl w:val="0"/>
        <w:numPr>
          <w:ilvl w:val="4"/>
          <w:numId w:val="2"/>
        </w:numPr>
        <w:tabs>
          <w:tab w:val="left" w:pos="720"/>
        </w:tabs>
        <w:autoSpaceDE w:val="0"/>
        <w:autoSpaceDN w:val="0"/>
        <w:adjustRightInd w:val="0"/>
        <w:ind w:left="720"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next [n]</w:t>
      </w:r>
      <w:r w:rsidRPr="0047448F">
        <w:rPr>
          <w:rFonts w:ascii="Helvetica" w:hAnsi="Helvetica" w:cs="Helvetica"/>
          <w:szCs w:val="32"/>
        </w:rPr>
        <w:t> </w:t>
      </w:r>
    </w:p>
    <w:p w:rsidR="006E3C5A" w:rsidRPr="0047448F" w:rsidRDefault="00A66884"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 xml:space="preserve">Advance forward by n files (the default is 1). If the current file has no successor, the text shown should be </w:t>
      </w:r>
      <w:r w:rsidRPr="0047448F">
        <w:rPr>
          <w:rFonts w:ascii="Courier New" w:hAnsi="Courier New" w:cs="Courier New"/>
          <w:szCs w:val="32"/>
        </w:rPr>
        <w:t>“end of the list”</w:t>
      </w:r>
      <w:r w:rsidRPr="0047448F">
        <w:rPr>
          <w:rFonts w:ascii="Helvetica" w:hAnsi="Helvetica" w:cs="Helvetica"/>
          <w:szCs w:val="32"/>
        </w:rPr>
        <w:t>.</w:t>
      </w:r>
    </w:p>
    <w:p w:rsidR="00E00B1E" w:rsidRPr="0047448F" w:rsidRDefault="00E00B1E"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prev [n]</w:t>
      </w:r>
      <w:r w:rsidRPr="0047448F">
        <w:rPr>
          <w:rFonts w:ascii="Helvetica" w:hAnsi="Helvetica" w:cs="Helvetica"/>
          <w:szCs w:val="32"/>
        </w:rPr>
        <w:t> </w:t>
      </w:r>
    </w:p>
    <w:p w:rsidR="006E3C5A" w:rsidRPr="0047448F" w:rsidRDefault="00A66884"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 xml:space="preserve">Advance backward by n files (the default is 1). If the current file has no predecessor, the text shown should be </w:t>
      </w:r>
      <w:r w:rsidRPr="0047448F">
        <w:rPr>
          <w:rFonts w:ascii="Courier New" w:hAnsi="Courier New" w:cs="Courier New"/>
          <w:szCs w:val="32"/>
        </w:rPr>
        <w:t>“top of the list”</w:t>
      </w:r>
      <w:r w:rsidRPr="0047448F">
        <w:rPr>
          <w:rFonts w:ascii="Helvetica" w:hAnsi="Helvetica" w:cs="Helvetica"/>
          <w:szCs w:val="32"/>
        </w:rPr>
        <w:t>.</w:t>
      </w:r>
    </w:p>
    <w:p w:rsidR="00E00B1E" w:rsidRPr="0047448F" w:rsidRDefault="00E00B1E"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play</w:t>
      </w:r>
      <w:r w:rsidRPr="0047448F">
        <w:rPr>
          <w:rFonts w:ascii="Helvetica" w:hAnsi="Helvetica" w:cs="Helvetica"/>
          <w:szCs w:val="32"/>
        </w:rPr>
        <w:t> </w:t>
      </w:r>
    </w:p>
    <w:p w:rsidR="006E3C5A" w:rsidRPr="0047448F" w:rsidRDefault="00A66884"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Start playing the current mp3 file.</w:t>
      </w:r>
    </w:p>
    <w:p w:rsidR="00E00B1E" w:rsidRPr="0047448F" w:rsidRDefault="00E00B1E"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info</w:t>
      </w:r>
      <w:r w:rsidRPr="0047448F">
        <w:rPr>
          <w:rFonts w:ascii="Helvetica" w:hAnsi="Helvetica" w:cs="Helvetica"/>
          <w:szCs w:val="32"/>
        </w:rPr>
        <w:t> </w:t>
      </w:r>
    </w:p>
    <w:p w:rsidR="006E3C5A" w:rsidRPr="0047448F" w:rsidRDefault="00A66884"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Show the current mp3 file’s mp3 tags.</w:t>
      </w:r>
    </w:p>
    <w:p w:rsidR="00E00B1E" w:rsidRPr="0047448F" w:rsidRDefault="00E00B1E" w:rsidP="006E3C5A">
      <w:pPr>
        <w:widowControl w:val="0"/>
        <w:numPr>
          <w:ilvl w:val="1"/>
          <w:numId w:val="2"/>
        </w:numPr>
        <w:tabs>
          <w:tab w:val="left" w:pos="720"/>
        </w:tabs>
        <w:autoSpaceDE w:val="0"/>
        <w:autoSpaceDN w:val="0"/>
        <w:adjustRightInd w:val="0"/>
        <w:ind w:left="720"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sort [album|author|title|date]</w:t>
      </w:r>
      <w:r w:rsidRPr="0047448F">
        <w:rPr>
          <w:rFonts w:ascii="Helvetica" w:hAnsi="Helvetica" w:cs="Helvetica"/>
          <w:szCs w:val="32"/>
        </w:rPr>
        <w:t> </w:t>
      </w:r>
    </w:p>
    <w:p w:rsidR="00A66884" w:rsidRPr="0047448F" w:rsidRDefault="00A66884" w:rsidP="006E3C5A">
      <w:pPr>
        <w:widowControl w:val="0"/>
        <w:tabs>
          <w:tab w:val="left" w:pos="720"/>
        </w:tabs>
        <w:autoSpaceDE w:val="0"/>
        <w:autoSpaceDN w:val="0"/>
        <w:adjustRightInd w:val="0"/>
        <w:contextualSpacing/>
        <w:rPr>
          <w:rFonts w:ascii="Helvetica" w:hAnsi="Helvetica" w:cs="Helvetica"/>
          <w:szCs w:val="32"/>
        </w:rPr>
      </w:pPr>
      <w:r w:rsidRPr="0047448F">
        <w:rPr>
          <w:rFonts w:ascii="Helvetica" w:hAnsi="Helvetica" w:cs="Helvetica"/>
          <w:szCs w:val="32"/>
        </w:rPr>
        <w:tab/>
        <w:t>Sort the collection by the given tag.  The sorting should be in ascending order.  </w:t>
      </w:r>
      <w:r w:rsidRPr="0047448F">
        <w:rPr>
          <w:rFonts w:ascii="Helvetica" w:hAnsi="Helvetica" w:cs="Helvetica"/>
          <w:szCs w:val="32"/>
        </w:rPr>
        <w:tab/>
      </w:r>
      <w:r w:rsidRPr="0047448F">
        <w:rPr>
          <w:rFonts w:ascii="Helvetica" w:hAnsi="Helvetica" w:cs="Helvetica"/>
          <w:i/>
          <w:iCs/>
          <w:szCs w:val="32"/>
        </w:rPr>
        <w:t>Important</w:t>
      </w:r>
      <w:r w:rsidRPr="0047448F">
        <w:rPr>
          <w:rFonts w:ascii="Helvetica" w:hAnsi="Helvetica" w:cs="Helvetica"/>
          <w:szCs w:val="32"/>
        </w:rPr>
        <w:t xml:space="preserve">: after the sort, the current file should be maintained. This can be </w:t>
      </w:r>
    </w:p>
    <w:p w:rsidR="00A66884" w:rsidRPr="0047448F" w:rsidRDefault="00A66884" w:rsidP="006E3C5A">
      <w:pPr>
        <w:widowControl w:val="0"/>
        <w:tabs>
          <w:tab w:val="left" w:pos="720"/>
        </w:tabs>
        <w:autoSpaceDE w:val="0"/>
        <w:autoSpaceDN w:val="0"/>
        <w:adjustRightInd w:val="0"/>
        <w:contextualSpacing/>
        <w:rPr>
          <w:rFonts w:ascii="Helvetica" w:hAnsi="Helvetica" w:cs="Helvetica"/>
          <w:szCs w:val="32"/>
        </w:rPr>
      </w:pPr>
      <w:r w:rsidRPr="0047448F">
        <w:rPr>
          <w:rFonts w:ascii="Helvetica" w:hAnsi="Helvetica" w:cs="Helvetica"/>
          <w:szCs w:val="32"/>
        </w:rPr>
        <w:tab/>
        <w:t xml:space="preserve">achieved by saving the reference of the current object and then locating the </w:t>
      </w:r>
    </w:p>
    <w:p w:rsidR="00A66884" w:rsidRPr="0047448F" w:rsidRDefault="00A66884" w:rsidP="006E3C5A">
      <w:pPr>
        <w:widowControl w:val="0"/>
        <w:tabs>
          <w:tab w:val="left" w:pos="720"/>
        </w:tabs>
        <w:autoSpaceDE w:val="0"/>
        <w:autoSpaceDN w:val="0"/>
        <w:adjustRightInd w:val="0"/>
        <w:contextualSpacing/>
        <w:rPr>
          <w:rFonts w:ascii="Helvetica" w:hAnsi="Helvetica" w:cs="Helvetica"/>
          <w:szCs w:val="32"/>
        </w:rPr>
      </w:pPr>
      <w:r w:rsidRPr="0047448F">
        <w:rPr>
          <w:rFonts w:ascii="Helvetica" w:hAnsi="Helvetica" w:cs="Helvetica"/>
          <w:szCs w:val="32"/>
        </w:rPr>
        <w:tab/>
        <w:t>same reference in the sorted array. For example,</w:t>
      </w:r>
    </w:p>
    <w:p w:rsidR="00A66884" w:rsidRPr="0047448F" w:rsidRDefault="00A66884" w:rsidP="006E3C5A">
      <w:pPr>
        <w:widowControl w:val="0"/>
        <w:autoSpaceDE w:val="0"/>
        <w:autoSpaceDN w:val="0"/>
        <w:adjustRightInd w:val="0"/>
        <w:ind w:firstLine="720"/>
        <w:contextualSpacing/>
        <w:rPr>
          <w:rFonts w:ascii="Courier New" w:hAnsi="Courier New" w:cs="Courier New"/>
          <w:szCs w:val="32"/>
        </w:rPr>
      </w:pPr>
    </w:p>
    <w:p w:rsidR="006E3C5A" w:rsidRPr="0047448F" w:rsidRDefault="00A66884" w:rsidP="00B03E91">
      <w:pPr>
        <w:widowControl w:val="0"/>
        <w:autoSpaceDE w:val="0"/>
        <w:autoSpaceDN w:val="0"/>
        <w:adjustRightInd w:val="0"/>
        <w:ind w:firstLine="720"/>
        <w:contextualSpacing/>
        <w:rPr>
          <w:rFonts w:ascii="Helvetica" w:hAnsi="Helvetica" w:cs="Helvetica"/>
          <w:szCs w:val="32"/>
        </w:rPr>
      </w:pPr>
      <w:r w:rsidRPr="0047448F">
        <w:rPr>
          <w:rFonts w:ascii="Courier New" w:hAnsi="Courier New" w:cs="Courier New"/>
          <w:szCs w:val="32"/>
        </w:rPr>
        <w:t>sort author</w:t>
      </w:r>
    </w:p>
    <w:p w:rsidR="00E00B1E" w:rsidRPr="0047448F" w:rsidRDefault="00A66884" w:rsidP="006E3C5A">
      <w:pPr>
        <w:widowControl w:val="0"/>
        <w:numPr>
          <w:ilvl w:val="3"/>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 xml:space="preserve">sorts the collection according to the </w:t>
      </w:r>
      <w:r w:rsidRPr="0047448F">
        <w:rPr>
          <w:rFonts w:ascii="Helvetica" w:hAnsi="Helvetica" w:cs="Helvetica"/>
          <w:i/>
          <w:iCs/>
          <w:szCs w:val="32"/>
        </w:rPr>
        <w:t>author</w:t>
      </w:r>
      <w:r w:rsidRPr="0047448F">
        <w:rPr>
          <w:rFonts w:ascii="Helvetica" w:hAnsi="Helvetica" w:cs="Helvetica"/>
          <w:szCs w:val="32"/>
        </w:rPr>
        <w:t xml:space="preserve"> tags.</w:t>
      </w:r>
    </w:p>
    <w:p w:rsidR="006E3C5A" w:rsidRPr="0047448F" w:rsidRDefault="006E3C5A"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p>
    <w:p w:rsidR="00A66884" w:rsidRPr="0047448F" w:rsidRDefault="00E00B1E" w:rsidP="006E3C5A">
      <w:pPr>
        <w:widowControl w:val="0"/>
        <w:numPr>
          <w:ilvl w:val="0"/>
          <w:numId w:val="2"/>
        </w:numPr>
        <w:tabs>
          <w:tab w:val="left" w:pos="220"/>
          <w:tab w:val="left" w:pos="720"/>
        </w:tabs>
        <w:autoSpaceDE w:val="0"/>
        <w:autoSpaceDN w:val="0"/>
        <w:adjustRightInd w:val="0"/>
        <w:ind w:hanging="720"/>
        <w:contextualSpacing/>
        <w:rPr>
          <w:rFonts w:ascii="Helvetica" w:hAnsi="Helvetica" w:cs="Helvetica"/>
          <w:szCs w:val="32"/>
        </w:rPr>
      </w:pPr>
      <w:r w:rsidRPr="0047448F">
        <w:rPr>
          <w:rFonts w:ascii="Courier New" w:hAnsi="Courier New" w:cs="Courier New"/>
          <w:szCs w:val="32"/>
        </w:rPr>
        <w:t xml:space="preserve">find [album|author|title] substring </w:t>
      </w:r>
      <w:r w:rsidRPr="0047448F">
        <w:rPr>
          <w:rFonts w:ascii="Helvetica" w:hAnsi="Helvetica" w:cs="Helvetica"/>
          <w:szCs w:val="32"/>
        </w:rPr>
        <w:t>   </w:t>
      </w:r>
      <w:r w:rsidRPr="0047448F">
        <w:rPr>
          <w:rFonts w:ascii="Helvetica" w:hAnsi="Helvetica" w:cs="Helvetica"/>
          <w:b/>
          <w:bCs/>
          <w:szCs w:val="32"/>
        </w:rPr>
        <w:t>This is a BONUS.</w:t>
      </w:r>
    </w:p>
    <w:p w:rsidR="00A66884" w:rsidRPr="0047448F" w:rsidRDefault="00A66884" w:rsidP="006E3C5A">
      <w:pPr>
        <w:widowControl w:val="0"/>
        <w:autoSpaceDE w:val="0"/>
        <w:autoSpaceDN w:val="0"/>
        <w:adjustRightInd w:val="0"/>
        <w:ind w:left="720"/>
        <w:contextualSpacing/>
        <w:rPr>
          <w:rFonts w:ascii="Helvetica" w:hAnsi="Helvetica" w:cs="Helvetica"/>
          <w:szCs w:val="32"/>
        </w:rPr>
      </w:pPr>
      <w:r w:rsidRPr="0047448F">
        <w:rPr>
          <w:rFonts w:ascii="Helvetica" w:hAnsi="Helvetica" w:cs="Helvetica"/>
          <w:szCs w:val="32"/>
        </w:rPr>
        <w:t xml:space="preserve">Find the next mp3 file including the given </w:t>
      </w:r>
      <w:r w:rsidRPr="0047448F">
        <w:rPr>
          <w:rFonts w:ascii="Courier New" w:hAnsi="Courier New" w:cs="Courier New"/>
          <w:szCs w:val="32"/>
        </w:rPr>
        <w:t>substring</w:t>
      </w:r>
      <w:r w:rsidRPr="0047448F">
        <w:rPr>
          <w:rFonts w:ascii="Helvetica" w:hAnsi="Helvetica" w:cs="Helvetica"/>
          <w:szCs w:val="32"/>
        </w:rPr>
        <w:t xml:space="preserve"> in the </w:t>
      </w:r>
      <w:r w:rsidRPr="0047448F">
        <w:rPr>
          <w:rFonts w:ascii="Helvetica" w:hAnsi="Helvetica" w:cs="Helvetica"/>
          <w:i/>
          <w:iCs/>
          <w:szCs w:val="32"/>
        </w:rPr>
        <w:t>album</w:t>
      </w:r>
      <w:r w:rsidRPr="0047448F">
        <w:rPr>
          <w:rFonts w:ascii="Helvetica" w:hAnsi="Helvetica" w:cs="Helvetica"/>
          <w:szCs w:val="32"/>
        </w:rPr>
        <w:t xml:space="preserve">, </w:t>
      </w:r>
      <w:r w:rsidRPr="0047448F">
        <w:rPr>
          <w:rFonts w:ascii="Helvetica" w:hAnsi="Helvetica" w:cs="Helvetica"/>
          <w:i/>
          <w:iCs/>
          <w:szCs w:val="32"/>
        </w:rPr>
        <w:t>author</w:t>
      </w:r>
      <w:r w:rsidR="006E3C5A" w:rsidRPr="0047448F">
        <w:rPr>
          <w:rFonts w:ascii="Helvetica" w:hAnsi="Helvetica" w:cs="Helvetica"/>
          <w:szCs w:val="32"/>
        </w:rPr>
        <w:t xml:space="preserve">, or </w:t>
      </w:r>
      <w:r w:rsidRPr="0047448F">
        <w:rPr>
          <w:rFonts w:ascii="Helvetica" w:hAnsi="Helvetica" w:cs="Helvetica"/>
          <w:i/>
          <w:iCs/>
          <w:szCs w:val="32"/>
        </w:rPr>
        <w:t>title</w:t>
      </w:r>
      <w:r w:rsidRPr="0047448F">
        <w:rPr>
          <w:rFonts w:ascii="Helvetica" w:hAnsi="Helvetica" w:cs="Helvetica"/>
          <w:szCs w:val="32"/>
        </w:rPr>
        <w:t xml:space="preserve">.  The located file should become the </w:t>
      </w:r>
      <w:r w:rsidRPr="0047448F">
        <w:rPr>
          <w:rFonts w:ascii="Helvetica" w:hAnsi="Helvetica" w:cs="Helvetica"/>
          <w:i/>
          <w:iCs/>
          <w:szCs w:val="32"/>
        </w:rPr>
        <w:t>current</w:t>
      </w:r>
      <w:r w:rsidRPr="0047448F">
        <w:rPr>
          <w:rFonts w:ascii="Helvetica" w:hAnsi="Helvetica" w:cs="Helvetica"/>
          <w:szCs w:val="32"/>
        </w:rPr>
        <w:t xml:space="preserve"> one.  Before searching, the collection is sorted according to the same tag as used in the </w:t>
      </w:r>
      <w:r w:rsidRPr="0047448F">
        <w:rPr>
          <w:rFonts w:ascii="Courier New" w:hAnsi="Courier New" w:cs="Courier New"/>
          <w:szCs w:val="32"/>
        </w:rPr>
        <w:t>find</w:t>
      </w:r>
      <w:r w:rsidRPr="0047448F">
        <w:rPr>
          <w:rFonts w:ascii="Helvetica" w:hAnsi="Helvetica" w:cs="Helvetica"/>
          <w:szCs w:val="32"/>
        </w:rPr>
        <w:t xml:space="preserve"> comand. If the file is not found, the manager should display the text “Not Found” and the current file should not be changed. The substring starts after the tag and extends till the end of the line. For example,</w:t>
      </w:r>
    </w:p>
    <w:p w:rsidR="006E3C5A" w:rsidRPr="0047448F" w:rsidRDefault="006E3C5A" w:rsidP="006E3C5A">
      <w:pPr>
        <w:widowControl w:val="0"/>
        <w:autoSpaceDE w:val="0"/>
        <w:autoSpaceDN w:val="0"/>
        <w:adjustRightInd w:val="0"/>
        <w:ind w:firstLine="720"/>
        <w:contextualSpacing/>
        <w:rPr>
          <w:rFonts w:ascii="Courier New" w:hAnsi="Courier New" w:cs="Courier New"/>
          <w:szCs w:val="32"/>
        </w:rPr>
      </w:pPr>
    </w:p>
    <w:p w:rsidR="00A66884" w:rsidRPr="0047448F" w:rsidRDefault="00A66884" w:rsidP="00B03E91">
      <w:pPr>
        <w:widowControl w:val="0"/>
        <w:autoSpaceDE w:val="0"/>
        <w:autoSpaceDN w:val="0"/>
        <w:adjustRightInd w:val="0"/>
        <w:ind w:firstLine="720"/>
        <w:contextualSpacing/>
        <w:rPr>
          <w:rFonts w:ascii="Courier New" w:hAnsi="Courier New" w:cs="Courier New"/>
          <w:szCs w:val="32"/>
        </w:rPr>
      </w:pPr>
      <w:r w:rsidRPr="0047448F">
        <w:rPr>
          <w:rFonts w:ascii="Courier New" w:hAnsi="Courier New" w:cs="Courier New"/>
          <w:szCs w:val="32"/>
        </w:rPr>
        <w:t>find title Thriller</w:t>
      </w:r>
    </w:p>
    <w:p w:rsidR="006E3C5A" w:rsidRPr="0047448F" w:rsidRDefault="00A66884" w:rsidP="006E3C5A">
      <w:pPr>
        <w:widowControl w:val="0"/>
        <w:autoSpaceDE w:val="0"/>
        <w:autoSpaceDN w:val="0"/>
        <w:adjustRightInd w:val="0"/>
        <w:ind w:firstLine="720"/>
        <w:contextualSpacing/>
        <w:rPr>
          <w:rFonts w:ascii="Helvetica" w:hAnsi="Helvetica" w:cs="Helvetica"/>
          <w:szCs w:val="32"/>
        </w:rPr>
      </w:pPr>
      <w:r w:rsidRPr="0047448F">
        <w:rPr>
          <w:rFonts w:ascii="Helvetica" w:hAnsi="Helvetica" w:cs="Helvetica"/>
          <w:szCs w:val="32"/>
        </w:rPr>
        <w:t xml:space="preserve">locates an mp3 file with the word </w:t>
      </w:r>
      <w:r w:rsidRPr="0047448F">
        <w:rPr>
          <w:rFonts w:ascii="Courier New" w:hAnsi="Courier New" w:cs="Courier New"/>
          <w:szCs w:val="32"/>
        </w:rPr>
        <w:t>Thriller</w:t>
      </w:r>
      <w:r w:rsidRPr="0047448F">
        <w:rPr>
          <w:rFonts w:ascii="Helvetica" w:hAnsi="Helvetica" w:cs="Helvetica"/>
          <w:szCs w:val="32"/>
        </w:rPr>
        <w:t xml:space="preserve"> in its title, while:</w:t>
      </w:r>
    </w:p>
    <w:p w:rsidR="00A66884" w:rsidRPr="0047448F" w:rsidRDefault="00A66884" w:rsidP="006E3C5A">
      <w:pPr>
        <w:widowControl w:val="0"/>
        <w:autoSpaceDE w:val="0"/>
        <w:autoSpaceDN w:val="0"/>
        <w:adjustRightInd w:val="0"/>
        <w:ind w:firstLine="720"/>
        <w:contextualSpacing/>
        <w:rPr>
          <w:rFonts w:ascii="Helvetica" w:hAnsi="Helvetica" w:cs="Helvetica"/>
          <w:szCs w:val="32"/>
        </w:rPr>
      </w:pPr>
    </w:p>
    <w:p w:rsidR="00A66884" w:rsidRPr="0047448F" w:rsidRDefault="00A66884" w:rsidP="00B03E91">
      <w:pPr>
        <w:widowControl w:val="0"/>
        <w:autoSpaceDE w:val="0"/>
        <w:autoSpaceDN w:val="0"/>
        <w:adjustRightInd w:val="0"/>
        <w:ind w:firstLine="720"/>
        <w:contextualSpacing/>
        <w:rPr>
          <w:rFonts w:ascii="Courier New" w:hAnsi="Courier New" w:cs="Courier New"/>
          <w:szCs w:val="32"/>
        </w:rPr>
      </w:pPr>
      <w:r w:rsidRPr="0047448F">
        <w:rPr>
          <w:rFonts w:ascii="Courier New" w:hAnsi="Courier New" w:cs="Courier New"/>
          <w:szCs w:val="32"/>
        </w:rPr>
        <w:t>find author Ten Years After</w:t>
      </w:r>
    </w:p>
    <w:p w:rsidR="00E00B1E" w:rsidRPr="0047448F" w:rsidRDefault="00A66884" w:rsidP="006E3C5A">
      <w:pPr>
        <w:widowControl w:val="0"/>
        <w:numPr>
          <w:ilvl w:val="2"/>
          <w:numId w:val="2"/>
        </w:numPr>
        <w:tabs>
          <w:tab w:val="left" w:pos="720"/>
        </w:tabs>
        <w:autoSpaceDE w:val="0"/>
        <w:autoSpaceDN w:val="0"/>
        <w:adjustRightInd w:val="0"/>
        <w:ind w:left="720" w:hanging="720"/>
        <w:contextualSpacing/>
        <w:rPr>
          <w:rFonts w:ascii="Helvetica" w:hAnsi="Helvetica" w:cs="Helvetica"/>
          <w:szCs w:val="32"/>
        </w:rPr>
      </w:pPr>
      <w:r w:rsidRPr="0047448F">
        <w:rPr>
          <w:rFonts w:ascii="Helvetica" w:hAnsi="Helvetica" w:cs="Helvetica"/>
          <w:szCs w:val="32"/>
        </w:rPr>
        <w:t>locates an mp3 file with the string</w:t>
      </w:r>
      <w:r w:rsidRPr="0047448F">
        <w:rPr>
          <w:rFonts w:ascii="Courier New" w:hAnsi="Courier New" w:cs="Courier New"/>
          <w:szCs w:val="32"/>
        </w:rPr>
        <w:t xml:space="preserve"> Ten Years After </w:t>
      </w:r>
      <w:r w:rsidRPr="0047448F">
        <w:rPr>
          <w:rFonts w:ascii="Helvetica" w:hAnsi="Helvetica" w:cs="Helvetica"/>
          <w:szCs w:val="32"/>
        </w:rPr>
        <w:t xml:space="preserve">in its </w:t>
      </w:r>
      <w:r w:rsidRPr="0047448F">
        <w:rPr>
          <w:rFonts w:ascii="Helvetica" w:hAnsi="Helvetica" w:cs="Helvetica"/>
          <w:i/>
          <w:iCs/>
          <w:szCs w:val="32"/>
        </w:rPr>
        <w:t>author</w:t>
      </w:r>
      <w:r w:rsidRPr="0047448F">
        <w:rPr>
          <w:rFonts w:ascii="Helvetica" w:hAnsi="Helvetica" w:cs="Helvetica"/>
          <w:szCs w:val="32"/>
        </w:rPr>
        <w:t xml:space="preserve"> tag.</w:t>
      </w:r>
    </w:p>
    <w:p w:rsidR="00E00B1E" w:rsidRPr="0047448F" w:rsidRDefault="006E3C5A" w:rsidP="00E00B1E">
      <w:pPr>
        <w:widowControl w:val="0"/>
        <w:numPr>
          <w:ilvl w:val="0"/>
          <w:numId w:val="2"/>
        </w:numPr>
        <w:tabs>
          <w:tab w:val="left" w:pos="220"/>
          <w:tab w:val="left" w:pos="720"/>
        </w:tabs>
        <w:autoSpaceDE w:val="0"/>
        <w:autoSpaceDN w:val="0"/>
        <w:adjustRightInd w:val="0"/>
        <w:spacing w:after="320"/>
        <w:ind w:left="720" w:hanging="720"/>
        <w:rPr>
          <w:rFonts w:ascii="Helvetica" w:hAnsi="Helvetica" w:cs="Helvetica"/>
          <w:szCs w:val="32"/>
        </w:rPr>
      </w:pPr>
      <w:r w:rsidRPr="0047448F">
        <w:rPr>
          <w:rFonts w:ascii="Helvetica" w:hAnsi="Helvetica" w:cs="Helvetica"/>
          <w:szCs w:val="32"/>
        </w:rPr>
        <w:br w:type="page"/>
      </w:r>
      <w:r w:rsidR="00E00B1E" w:rsidRPr="0047448F">
        <w:rPr>
          <w:rFonts w:ascii="Helvetica" w:hAnsi="Helvetica" w:cs="Helvetica"/>
          <w:szCs w:val="32"/>
        </w:rPr>
        <w:t xml:space="preserve">The ordering of the files in the collection should be according to the most recently performed sort command.  That is, the ordering should be according to the ordering of MP3File objects in the internal array, created in the class </w:t>
      </w:r>
      <w:r w:rsidR="00E00B1E" w:rsidRPr="0047448F">
        <w:rPr>
          <w:rFonts w:ascii="Courier New" w:hAnsi="Courier New" w:cs="Courier New"/>
          <w:szCs w:val="32"/>
        </w:rPr>
        <w:t>MP3Collection</w:t>
      </w:r>
      <w:r w:rsidR="00E00B1E" w:rsidRPr="0047448F">
        <w:rPr>
          <w:rFonts w:ascii="Helvetica" w:hAnsi="Helvetica" w:cs="Helvetica"/>
          <w:szCs w:val="32"/>
        </w:rPr>
        <w:t xml:space="preserve">. Initially, the ordering should be according to the </w:t>
      </w:r>
      <w:r w:rsidR="00E00B1E" w:rsidRPr="0047448F">
        <w:rPr>
          <w:rFonts w:ascii="Helvetica" w:hAnsi="Helvetica" w:cs="Helvetica"/>
          <w:i/>
          <w:iCs/>
          <w:szCs w:val="32"/>
        </w:rPr>
        <w:t>title</w:t>
      </w:r>
      <w:r w:rsidR="00E00B1E" w:rsidRPr="0047448F">
        <w:rPr>
          <w:rFonts w:ascii="Helvetica" w:hAnsi="Helvetica" w:cs="Helvetica"/>
          <w:szCs w:val="32"/>
        </w:rPr>
        <w:t xml:space="preserve">. The manager should maintain the </w:t>
      </w:r>
      <w:r w:rsidR="00E00B1E" w:rsidRPr="0047448F">
        <w:rPr>
          <w:rFonts w:ascii="Helvetica" w:hAnsi="Helvetica" w:cs="Helvetica"/>
          <w:i/>
          <w:iCs/>
          <w:szCs w:val="32"/>
        </w:rPr>
        <w:t>current</w:t>
      </w:r>
      <w:r w:rsidR="00E00B1E" w:rsidRPr="0047448F">
        <w:rPr>
          <w:rFonts w:ascii="Helvetica" w:hAnsi="Helvetica" w:cs="Helvetica"/>
          <w:szCs w:val="32"/>
        </w:rPr>
        <w:t xml:space="preserve"> file. Initially, the current file should be the first file in the initial ordering. All reading should be from </w:t>
      </w:r>
      <w:r w:rsidR="00E00B1E" w:rsidRPr="0047448F">
        <w:rPr>
          <w:rFonts w:ascii="Courier New" w:hAnsi="Courier New" w:cs="Courier New"/>
          <w:szCs w:val="32"/>
        </w:rPr>
        <w:t>System.in</w:t>
      </w:r>
      <w:r w:rsidR="00E00B1E" w:rsidRPr="0047448F">
        <w:rPr>
          <w:rFonts w:ascii="Helvetica" w:hAnsi="Helvetica" w:cs="Helvetica"/>
          <w:szCs w:val="32"/>
        </w:rPr>
        <w:t xml:space="preserve"> and writing (excpet for playing the mp3files) to </w:t>
      </w:r>
      <w:r w:rsidR="00E00B1E" w:rsidRPr="0047448F">
        <w:rPr>
          <w:rFonts w:ascii="Courier New" w:hAnsi="Courier New" w:cs="Courier New"/>
          <w:szCs w:val="32"/>
        </w:rPr>
        <w:t>System.out</w:t>
      </w:r>
      <w:r w:rsidR="00E00B1E" w:rsidRPr="0047448F">
        <w:rPr>
          <w:rFonts w:ascii="Helvetica" w:hAnsi="Helvetica" w:cs="Helvetica"/>
          <w:szCs w:val="32"/>
        </w:rPr>
        <w:t>. </w:t>
      </w:r>
    </w:p>
    <w:p w:rsidR="00E00B1E" w:rsidRPr="0047448F" w:rsidRDefault="006E3C5A" w:rsidP="00E00B1E">
      <w:pPr>
        <w:widowControl w:val="0"/>
        <w:numPr>
          <w:ilvl w:val="0"/>
          <w:numId w:val="2"/>
        </w:numPr>
        <w:tabs>
          <w:tab w:val="left" w:pos="220"/>
          <w:tab w:val="left" w:pos="720"/>
        </w:tabs>
        <w:autoSpaceDE w:val="0"/>
        <w:autoSpaceDN w:val="0"/>
        <w:adjustRightInd w:val="0"/>
        <w:ind w:left="720" w:hanging="720"/>
        <w:rPr>
          <w:rFonts w:ascii="Helvetica" w:hAnsi="Helvetica" w:cs="Helvetica"/>
          <w:szCs w:val="32"/>
        </w:rPr>
      </w:pPr>
      <w:r w:rsidRPr="0047448F">
        <w:rPr>
          <w:rFonts w:ascii="Helvetica" w:hAnsi="Helvetica" w:cs="Helvetica"/>
          <w:szCs w:val="32"/>
        </w:rPr>
        <w:t xml:space="preserve">6. </w:t>
      </w:r>
      <w:r w:rsidR="00E00B1E" w:rsidRPr="0047448F">
        <w:rPr>
          <w:rFonts w:ascii="Helvetica" w:hAnsi="Helvetica" w:cs="Helvetica"/>
          <w:szCs w:val="32"/>
        </w:rPr>
        <w:t xml:space="preserve">Run </w:t>
      </w:r>
      <w:r w:rsidR="00E00B1E" w:rsidRPr="0047448F">
        <w:rPr>
          <w:rFonts w:ascii="Courier New" w:hAnsi="Courier New" w:cs="Courier New"/>
          <w:szCs w:val="32"/>
        </w:rPr>
        <w:t>javadoc</w:t>
      </w:r>
      <w:r w:rsidR="00E00B1E" w:rsidRPr="0047448F">
        <w:rPr>
          <w:rFonts w:ascii="Helvetica" w:hAnsi="Helvetica" w:cs="Helvetica"/>
          <w:szCs w:val="32"/>
        </w:rPr>
        <w:t xml:space="preserve"> to create the API documentation for your project in directory html, a subdirectory in your project directory </w:t>
      </w:r>
      <w:r w:rsidR="00E00B1E" w:rsidRPr="0047448F">
        <w:rPr>
          <w:rFonts w:ascii="Courier New" w:hAnsi="Courier New" w:cs="Courier New"/>
          <w:szCs w:val="32"/>
        </w:rPr>
        <w:t>Project3</w:t>
      </w:r>
      <w:r w:rsidR="00E00B1E" w:rsidRPr="0047448F">
        <w:rPr>
          <w:rFonts w:ascii="Helvetica" w:hAnsi="Helvetica" w:cs="Helvetica"/>
          <w:szCs w:val="32"/>
        </w:rPr>
        <w:t>.</w:t>
      </w:r>
    </w:p>
    <w:p w:rsidR="006E3C5A" w:rsidRPr="0047448F" w:rsidRDefault="006E3C5A" w:rsidP="00E00B1E">
      <w:pPr>
        <w:widowControl w:val="0"/>
        <w:autoSpaceDE w:val="0"/>
        <w:autoSpaceDN w:val="0"/>
        <w:adjustRightInd w:val="0"/>
        <w:spacing w:after="360"/>
        <w:rPr>
          <w:rFonts w:ascii="Helvetica" w:hAnsi="Helvetica" w:cs="Helvetica"/>
          <w:b/>
          <w:bCs/>
          <w:szCs w:val="36"/>
        </w:rPr>
      </w:pPr>
    </w:p>
    <w:p w:rsidR="00E00B1E" w:rsidRPr="0047448F" w:rsidRDefault="00E00B1E" w:rsidP="00E00B1E">
      <w:pPr>
        <w:widowControl w:val="0"/>
        <w:autoSpaceDE w:val="0"/>
        <w:autoSpaceDN w:val="0"/>
        <w:adjustRightInd w:val="0"/>
        <w:spacing w:after="360"/>
        <w:rPr>
          <w:rFonts w:ascii="Helvetica" w:hAnsi="Helvetica" w:cs="Helvetica"/>
          <w:szCs w:val="36"/>
        </w:rPr>
      </w:pPr>
      <w:r w:rsidRPr="0047448F">
        <w:rPr>
          <w:rFonts w:ascii="Helvetica" w:hAnsi="Helvetica" w:cs="Helvetica"/>
          <w:b/>
          <w:bCs/>
          <w:szCs w:val="36"/>
        </w:rPr>
        <w:t>Things to note:</w:t>
      </w:r>
    </w:p>
    <w:p w:rsidR="00E00B1E" w:rsidRPr="0047448F" w:rsidRDefault="00E00B1E" w:rsidP="00E00B1E">
      <w:pPr>
        <w:widowControl w:val="0"/>
        <w:numPr>
          <w:ilvl w:val="0"/>
          <w:numId w:val="3"/>
        </w:numPr>
        <w:tabs>
          <w:tab w:val="left" w:pos="220"/>
          <w:tab w:val="left" w:pos="720"/>
        </w:tabs>
        <w:autoSpaceDE w:val="0"/>
        <w:autoSpaceDN w:val="0"/>
        <w:adjustRightInd w:val="0"/>
        <w:ind w:left="720" w:hanging="720"/>
        <w:rPr>
          <w:rFonts w:ascii="Helvetica" w:hAnsi="Helvetica" w:cs="Helvetica"/>
          <w:szCs w:val="32"/>
        </w:rPr>
      </w:pPr>
      <w:r w:rsidRPr="0047448F">
        <w:rPr>
          <w:rFonts w:ascii="Helvetica" w:hAnsi="Helvetica" w:cs="Helvetica"/>
          <w:b/>
          <w:bCs/>
          <w:szCs w:val="32"/>
        </w:rPr>
        <w:t>Ethics note:</w:t>
      </w:r>
      <w:r w:rsidRPr="0047448F">
        <w:rPr>
          <w:rFonts w:ascii="Helvetica" w:hAnsi="Helvetica" w:cs="Helvetica"/>
          <w:szCs w:val="32"/>
        </w:rPr>
        <w:t xml:space="preserve"> remember that you should not use </w:t>
      </w:r>
      <w:r w:rsidRPr="0047448F">
        <w:rPr>
          <w:rFonts w:ascii="Helvetica" w:hAnsi="Helvetica" w:cs="Helvetica"/>
          <w:i/>
          <w:iCs/>
          <w:szCs w:val="32"/>
        </w:rPr>
        <w:t>illegally</w:t>
      </w:r>
      <w:r w:rsidRPr="0047448F">
        <w:rPr>
          <w:rFonts w:ascii="Helvetica" w:hAnsi="Helvetica" w:cs="Helvetica"/>
          <w:szCs w:val="32"/>
        </w:rPr>
        <w:t xml:space="preserve"> obtained mp3 files for your listening pleasure, or to test your program.  There are web sites that offer mp3 files for free (for example, </w:t>
      </w:r>
      <w:hyperlink r:id="rId5" w:history="1">
        <w:r w:rsidRPr="0047448F">
          <w:rPr>
            <w:rFonts w:ascii="Helvetica" w:hAnsi="Helvetica" w:cs="Helvetica"/>
            <w:szCs w:val="32"/>
            <w:u w:val="single" w:color="0D14E7"/>
          </w:rPr>
          <w:t>www.acidplanet.com</w:t>
        </w:r>
      </w:hyperlink>
      <w:r w:rsidRPr="0047448F">
        <w:rPr>
          <w:rFonts w:ascii="Helvetica" w:hAnsi="Helvetica" w:cs="Helvetica"/>
          <w:szCs w:val="32"/>
        </w:rPr>
        <w:t xml:space="preserve">, or free music downloads from </w:t>
      </w:r>
      <w:r w:rsidRPr="0047448F">
        <w:rPr>
          <w:rFonts w:ascii="Courier New" w:hAnsi="Courier New" w:cs="Courier New"/>
          <w:szCs w:val="32"/>
        </w:rPr>
        <w:t>amazon.com</w:t>
      </w:r>
      <w:r w:rsidRPr="0047448F">
        <w:rPr>
          <w:rFonts w:ascii="Helvetica" w:hAnsi="Helvetica" w:cs="Helvetica"/>
          <w:szCs w:val="32"/>
        </w:rPr>
        <w:t xml:space="preserve">).  Many bands and individual musicians offer free samples of their music, as well.  You should use only </w:t>
      </w:r>
      <w:r w:rsidRPr="0047448F">
        <w:rPr>
          <w:rFonts w:ascii="Helvetica" w:hAnsi="Helvetica" w:cs="Helvetica"/>
          <w:i/>
          <w:iCs/>
          <w:szCs w:val="32"/>
        </w:rPr>
        <w:t>legally</w:t>
      </w:r>
      <w:r w:rsidRPr="0047448F">
        <w:rPr>
          <w:rFonts w:ascii="Helvetica" w:hAnsi="Helvetica" w:cs="Helvetica"/>
          <w:szCs w:val="32"/>
        </w:rPr>
        <w:t xml:space="preserve"> obtained music files.Please, consult the legal statement of the site from which you are downloding files. Remember that even thought the files may be free, that may not give you the right to share the files with others!</w:t>
      </w:r>
    </w:p>
    <w:p w:rsidR="00E00B1E" w:rsidRPr="0047448F" w:rsidRDefault="00E00B1E" w:rsidP="00E00B1E">
      <w:pPr>
        <w:widowControl w:val="0"/>
        <w:numPr>
          <w:ilvl w:val="0"/>
          <w:numId w:val="3"/>
        </w:numPr>
        <w:tabs>
          <w:tab w:val="left" w:pos="220"/>
          <w:tab w:val="left" w:pos="720"/>
        </w:tabs>
        <w:autoSpaceDE w:val="0"/>
        <w:autoSpaceDN w:val="0"/>
        <w:adjustRightInd w:val="0"/>
        <w:ind w:left="720" w:hanging="720"/>
        <w:rPr>
          <w:rFonts w:ascii="Helvetica" w:hAnsi="Helvetica" w:cs="Helvetica"/>
          <w:szCs w:val="32"/>
        </w:rPr>
      </w:pPr>
      <w:r w:rsidRPr="0047448F">
        <w:rPr>
          <w:rFonts w:ascii="Helvetica" w:hAnsi="Helvetica" w:cs="Helvetica"/>
          <w:szCs w:val="32"/>
        </w:rPr>
        <w:t xml:space="preserve">All of your classes must be in package </w:t>
      </w:r>
      <w:r w:rsidRPr="0047448F">
        <w:rPr>
          <w:rFonts w:ascii="Courier New" w:hAnsi="Courier New" w:cs="Courier New"/>
          <w:szCs w:val="32"/>
        </w:rPr>
        <w:t>edu.uga.cs1302.mp3manager</w:t>
      </w:r>
      <w:r w:rsidRPr="0047448F">
        <w:rPr>
          <w:rFonts w:ascii="Helvetica" w:hAnsi="Helvetica" w:cs="Helvetica"/>
          <w:szCs w:val="32"/>
        </w:rPr>
        <w:t>.</w:t>
      </w:r>
    </w:p>
    <w:p w:rsidR="00E00B1E" w:rsidRPr="0047448F" w:rsidRDefault="00E00B1E" w:rsidP="00E00B1E">
      <w:pPr>
        <w:widowControl w:val="0"/>
        <w:numPr>
          <w:ilvl w:val="0"/>
          <w:numId w:val="3"/>
        </w:numPr>
        <w:tabs>
          <w:tab w:val="left" w:pos="220"/>
          <w:tab w:val="left" w:pos="720"/>
        </w:tabs>
        <w:autoSpaceDE w:val="0"/>
        <w:autoSpaceDN w:val="0"/>
        <w:adjustRightInd w:val="0"/>
        <w:ind w:left="720" w:hanging="720"/>
        <w:rPr>
          <w:rFonts w:ascii="Helvetica" w:hAnsi="Helvetica" w:cs="Helvetica"/>
          <w:szCs w:val="32"/>
        </w:rPr>
      </w:pPr>
      <w:r w:rsidRPr="0047448F">
        <w:rPr>
          <w:rFonts w:ascii="Helvetica" w:hAnsi="Helvetica" w:cs="Helvetica"/>
          <w:szCs w:val="32"/>
        </w:rPr>
        <w:t xml:space="preserve">Your must use your modified </w:t>
      </w:r>
      <w:r w:rsidRPr="0047448F">
        <w:rPr>
          <w:rFonts w:ascii="Courier New" w:hAnsi="Courier New" w:cs="Courier New"/>
          <w:szCs w:val="32"/>
        </w:rPr>
        <w:t>LinkedList</w:t>
      </w:r>
      <w:r w:rsidRPr="0047448F">
        <w:rPr>
          <w:rFonts w:ascii="Helvetica" w:hAnsi="Helvetica" w:cs="Helvetica"/>
          <w:szCs w:val="32"/>
        </w:rPr>
        <w:t xml:space="preserve"> to store </w:t>
      </w:r>
      <w:r w:rsidRPr="0047448F">
        <w:rPr>
          <w:rFonts w:ascii="Courier New" w:hAnsi="Courier New" w:cs="Courier New"/>
          <w:szCs w:val="32"/>
        </w:rPr>
        <w:t>MP3File</w:t>
      </w:r>
      <w:r w:rsidRPr="0047448F">
        <w:rPr>
          <w:rFonts w:ascii="Helvetica" w:hAnsi="Helvetica" w:cs="Helvetica"/>
          <w:szCs w:val="32"/>
        </w:rPr>
        <w:t xml:space="preserve"> objects. </w:t>
      </w:r>
    </w:p>
    <w:p w:rsidR="00E00B1E" w:rsidRPr="0047448F" w:rsidRDefault="00E00B1E" w:rsidP="00E00B1E">
      <w:pPr>
        <w:widowControl w:val="0"/>
        <w:numPr>
          <w:ilvl w:val="0"/>
          <w:numId w:val="3"/>
        </w:numPr>
        <w:tabs>
          <w:tab w:val="left" w:pos="220"/>
          <w:tab w:val="left" w:pos="720"/>
        </w:tabs>
        <w:autoSpaceDE w:val="0"/>
        <w:autoSpaceDN w:val="0"/>
        <w:adjustRightInd w:val="0"/>
        <w:ind w:left="720" w:hanging="720"/>
        <w:rPr>
          <w:rFonts w:ascii="Helvetica" w:hAnsi="Helvetica" w:cs="Helvetica"/>
          <w:szCs w:val="32"/>
        </w:rPr>
      </w:pPr>
      <w:r w:rsidRPr="0047448F">
        <w:rPr>
          <w:rFonts w:ascii="Helvetica" w:hAnsi="Helvetica" w:cs="Helvetica"/>
          <w:szCs w:val="32"/>
        </w:rPr>
        <w:t>You must provide suitable JavaDoc comments for your classes, methods, and constants.</w:t>
      </w:r>
    </w:p>
    <w:p w:rsidR="008D0CCB" w:rsidRPr="0047448F" w:rsidRDefault="00E00B1E" w:rsidP="00E00B1E">
      <w:r w:rsidRPr="0047448F">
        <w:rPr>
          <w:rFonts w:ascii="Helvetica" w:hAnsi="Helvetica" w:cs="Helvetica"/>
          <w:szCs w:val="32"/>
        </w:rPr>
        <w:t>Your design should be reasonably efficient, and in accordance with object oriented design principles (encapsulation, information hiding, inheritance, etc.).</w:t>
      </w:r>
    </w:p>
    <w:sectPr w:rsidR="008D0CCB" w:rsidRPr="0047448F" w:rsidSect="008D0CC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2137AB0"/>
    <w:multiLevelType w:val="hybridMultilevel"/>
    <w:tmpl w:val="1C8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06DD5"/>
    <w:multiLevelType w:val="hybridMultilevel"/>
    <w:tmpl w:val="6D280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AE5424"/>
    <w:multiLevelType w:val="hybridMultilevel"/>
    <w:tmpl w:val="48EA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226E8"/>
    <w:multiLevelType w:val="hybridMultilevel"/>
    <w:tmpl w:val="9B72071A"/>
    <w:lvl w:ilvl="0" w:tplc="00000000">
      <w:start w:val="1"/>
      <w:numFmt w:val="decimal"/>
      <w:lvlText w:val="%1."/>
      <w:lvlJc w:val="right"/>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00B1E"/>
    <w:rsid w:val="0003547A"/>
    <w:rsid w:val="002F458C"/>
    <w:rsid w:val="00352DFF"/>
    <w:rsid w:val="0047448F"/>
    <w:rsid w:val="006E3C5A"/>
    <w:rsid w:val="008B67EC"/>
    <w:rsid w:val="008D0CCB"/>
    <w:rsid w:val="009472A5"/>
    <w:rsid w:val="009C2971"/>
    <w:rsid w:val="00A66884"/>
    <w:rsid w:val="00B03E91"/>
    <w:rsid w:val="00E00B1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617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0CCB"/>
    <w:pPr>
      <w:ind w:left="720"/>
      <w:contextualSpacing/>
    </w:pPr>
  </w:style>
  <w:style w:type="paragraph" w:styleId="Header">
    <w:name w:val="header"/>
    <w:basedOn w:val="Normal"/>
    <w:link w:val="HeaderChar"/>
    <w:rsid w:val="0003547A"/>
    <w:pPr>
      <w:tabs>
        <w:tab w:val="center" w:pos="4320"/>
        <w:tab w:val="right" w:pos="8640"/>
      </w:tabs>
    </w:pPr>
  </w:style>
  <w:style w:type="character" w:customStyle="1" w:styleId="HeaderChar">
    <w:name w:val="Header Char"/>
    <w:basedOn w:val="DefaultParagraphFont"/>
    <w:link w:val="Header"/>
    <w:rsid w:val="0003547A"/>
  </w:style>
  <w:style w:type="paragraph" w:styleId="Footer">
    <w:name w:val="footer"/>
    <w:basedOn w:val="Normal"/>
    <w:link w:val="FooterChar"/>
    <w:rsid w:val="0003547A"/>
    <w:pPr>
      <w:tabs>
        <w:tab w:val="center" w:pos="4320"/>
        <w:tab w:val="right" w:pos="8640"/>
      </w:tabs>
    </w:pPr>
  </w:style>
  <w:style w:type="character" w:customStyle="1" w:styleId="FooterChar">
    <w:name w:val="Footer Char"/>
    <w:basedOn w:val="DefaultParagraphFont"/>
    <w:link w:val="Footer"/>
    <w:rsid w:val="0003547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acidplanet.com/"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1040</Words>
  <Characters>5932</Characters>
  <Application>Microsoft Macintosh Word</Application>
  <DocSecurity>0</DocSecurity>
  <Lines>49</Lines>
  <Paragraphs>11</Paragraphs>
  <ScaleCrop>false</ScaleCrop>
  <Company>uga</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Ottofy</dc:creator>
  <cp:keywords/>
  <cp:lastModifiedBy>Kristin Ottofy</cp:lastModifiedBy>
  <cp:revision>6</cp:revision>
  <dcterms:created xsi:type="dcterms:W3CDTF">2010-07-20T16:11:00Z</dcterms:created>
  <dcterms:modified xsi:type="dcterms:W3CDTF">2010-07-23T01:15:00Z</dcterms:modified>
</cp:coreProperties>
</file>